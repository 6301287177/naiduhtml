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973" w:rsidRDefault="00FE3973" w:rsidP="00187DEB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 w:rsidR="003257D8">
        <w:rPr>
          <w:b/>
          <w:bCs/>
          <w:lang w:eastAsia="ar-SA"/>
        </w:rPr>
        <w:tab/>
      </w:r>
      <w:r w:rsidR="003257D8">
        <w:rPr>
          <w:b/>
          <w:bCs/>
          <w:lang w:eastAsia="ar-SA"/>
        </w:rPr>
        <w:tab/>
      </w:r>
      <w:r w:rsidR="003257D8">
        <w:rPr>
          <w:b/>
          <w:bCs/>
          <w:lang w:eastAsia="ar-SA"/>
        </w:rPr>
        <w:tab/>
        <w:t xml:space="preserve">  </w:t>
      </w:r>
      <w:r w:rsidR="00991B43">
        <w:rPr>
          <w:b/>
          <w:bCs/>
          <w:lang w:eastAsia="ar-SA"/>
        </w:rPr>
        <w:t xml:space="preserve">   </w:t>
      </w:r>
      <w:r w:rsidR="003257D8">
        <w:rPr>
          <w:b/>
          <w:bCs/>
          <w:lang w:eastAsia="ar-SA"/>
        </w:rPr>
        <w:t xml:space="preserve"> Tirupathi</w:t>
      </w:r>
    </w:p>
    <w:p w:rsidR="003257D8" w:rsidRPr="000464CC" w:rsidRDefault="003257D8" w:rsidP="00187DEB">
      <w:pPr>
        <w:pStyle w:val="BodyText"/>
        <w:spacing w:after="60"/>
        <w:ind w:left="720" w:hanging="360"/>
        <w:jc w:val="both"/>
        <w:rPr>
          <w:bCs/>
          <w:lang w:eastAsia="ar-SA"/>
        </w:rPr>
      </w:pP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 w:rsidRPr="000464CC">
        <w:rPr>
          <w:bCs/>
          <w:lang w:eastAsia="ar-SA"/>
        </w:rPr>
        <w:t xml:space="preserve"> Mob: +91- 9381235691</w:t>
      </w:r>
    </w:p>
    <w:p w:rsidR="003257D8" w:rsidRPr="000464CC" w:rsidRDefault="003257D8" w:rsidP="003257D8">
      <w:pPr>
        <w:pStyle w:val="BodyText"/>
        <w:spacing w:after="60"/>
        <w:ind w:left="720" w:hanging="360"/>
        <w:jc w:val="both"/>
        <w:rPr>
          <w:bCs/>
          <w:lang w:eastAsia="ar-SA"/>
        </w:rPr>
      </w:pP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r>
        <w:rPr>
          <w:b/>
          <w:bCs/>
          <w:lang w:eastAsia="ar-SA"/>
        </w:rPr>
        <w:tab/>
      </w:r>
      <w:hyperlink r:id="rId7" w:history="1">
        <w:r w:rsidR="00991B43" w:rsidRPr="008C37A8">
          <w:rPr>
            <w:rStyle w:val="Hyperlink"/>
            <w:bCs/>
            <w:lang w:eastAsia="ar-SA"/>
          </w:rPr>
          <w:t>tirupathiguduri@gmail.com</w:t>
        </w:r>
      </w:hyperlink>
    </w:p>
    <w:p w:rsidR="003257D8" w:rsidRPr="00FE3973" w:rsidRDefault="00C40BEE" w:rsidP="003257D8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hyperlink r:id="rId8" w:tgtFrame="_blank" w:history="1"/>
    </w:p>
    <w:p w:rsidR="006E39CB" w:rsidRPr="00FE3973" w:rsidRDefault="000464CC" w:rsidP="00187DEB">
      <w:pPr>
        <w:pStyle w:val="BodyText"/>
        <w:spacing w:after="60"/>
        <w:ind w:left="720" w:hanging="360"/>
        <w:jc w:val="both"/>
        <w:rPr>
          <w:b/>
          <w:bCs/>
          <w:u w:val="single"/>
          <w:lang w:eastAsia="ar-SA"/>
        </w:rPr>
      </w:pPr>
      <w:r>
        <w:rPr>
          <w:b/>
          <w:bCs/>
          <w:u w:val="single"/>
          <w:lang w:eastAsia="ar-SA"/>
        </w:rPr>
        <w:t>Career Objective</w:t>
      </w:r>
      <w:r w:rsidR="00B15E20" w:rsidRPr="00FE3973">
        <w:rPr>
          <w:b/>
          <w:bCs/>
          <w:u w:val="single"/>
          <w:lang w:eastAsia="ar-SA"/>
        </w:rPr>
        <w:t xml:space="preserve"> :</w:t>
      </w:r>
    </w:p>
    <w:p w:rsidR="00994CBA" w:rsidRPr="00FE3973" w:rsidRDefault="00994CBA" w:rsidP="00187DEB">
      <w:pPr>
        <w:pStyle w:val="BodyText"/>
        <w:spacing w:after="60"/>
        <w:ind w:left="720"/>
        <w:jc w:val="both"/>
        <w:rPr>
          <w:lang w:eastAsia="ar-SA"/>
        </w:rPr>
      </w:pPr>
      <w:r w:rsidRPr="00FE3973">
        <w:rPr>
          <w:lang w:eastAsia="ar-SA"/>
        </w:rPr>
        <w:t xml:space="preserve">To obtain a long-term career with an organization, </w:t>
      </w:r>
      <w:r w:rsidR="00B67AB5">
        <w:rPr>
          <w:lang w:eastAsia="ar-SA"/>
        </w:rPr>
        <w:t>that</w:t>
      </w:r>
      <w:r w:rsidRPr="00FE3973">
        <w:rPr>
          <w:lang w:eastAsia="ar-SA"/>
        </w:rPr>
        <w:t xml:space="preserve"> has a strong background &amp;</w:t>
      </w:r>
      <w:r w:rsidR="00B67AB5">
        <w:rPr>
          <w:lang w:eastAsia="ar-SA"/>
        </w:rPr>
        <w:t xml:space="preserve">and a </w:t>
      </w:r>
      <w:r w:rsidRPr="00FE3973">
        <w:rPr>
          <w:lang w:eastAsia="ar-SA"/>
        </w:rPr>
        <w:t>challenging environment that encourages co</w:t>
      </w:r>
      <w:r w:rsidR="00FE3973">
        <w:rPr>
          <w:lang w:eastAsia="ar-SA"/>
        </w:rPr>
        <w:t>ntinuous learning &amp;</w:t>
      </w:r>
      <w:r w:rsidR="00B67AB5">
        <w:rPr>
          <w:lang w:eastAsia="ar-SA"/>
        </w:rPr>
        <w:t xml:space="preserve">and </w:t>
      </w:r>
      <w:r w:rsidR="00FE3973">
        <w:rPr>
          <w:lang w:eastAsia="ar-SA"/>
        </w:rPr>
        <w:t>creativity</w:t>
      </w:r>
      <w:r w:rsidR="00B67AB5">
        <w:rPr>
          <w:lang w:eastAsia="ar-SA"/>
        </w:rPr>
        <w:t>and</w:t>
      </w:r>
      <w:r w:rsidR="00FE3973">
        <w:rPr>
          <w:lang w:eastAsia="ar-SA"/>
        </w:rPr>
        <w:t xml:space="preserve"> provides </w:t>
      </w:r>
      <w:r w:rsidR="00716542">
        <w:rPr>
          <w:lang w:eastAsia="ar-SA"/>
        </w:rPr>
        <w:t xml:space="preserve">a </w:t>
      </w:r>
      <w:r w:rsidR="00FE3973">
        <w:rPr>
          <w:lang w:eastAsia="ar-SA"/>
        </w:rPr>
        <w:t>good opportunity to</w:t>
      </w:r>
      <w:r w:rsidR="00B67AB5">
        <w:rPr>
          <w:lang w:eastAsia="ar-SA"/>
        </w:rPr>
        <w:t xml:space="preserve"> utilize my talentand </w:t>
      </w:r>
      <w:r w:rsidRPr="00FE3973">
        <w:rPr>
          <w:lang w:eastAsia="ar-SA"/>
        </w:rPr>
        <w:t>potential to meet</w:t>
      </w:r>
      <w:r w:rsidR="00FE3973">
        <w:rPr>
          <w:lang w:eastAsia="ar-SA"/>
        </w:rPr>
        <w:t xml:space="preserve"> the goals of the organization</w:t>
      </w:r>
      <w:r w:rsidRPr="00FE3973">
        <w:rPr>
          <w:lang w:eastAsia="ar-SA"/>
        </w:rPr>
        <w:t xml:space="preserve"> for enhancement of professional and personal status.</w:t>
      </w:r>
    </w:p>
    <w:p w:rsidR="00B15E20" w:rsidRPr="00FE3973" w:rsidRDefault="00B15E20" w:rsidP="00187DEB">
      <w:pPr>
        <w:pStyle w:val="BodyText"/>
        <w:spacing w:after="60"/>
        <w:ind w:left="720" w:hanging="360"/>
        <w:jc w:val="both"/>
        <w:rPr>
          <w:lang w:eastAsia="ar-SA"/>
        </w:rPr>
      </w:pPr>
    </w:p>
    <w:p w:rsidR="00634F8D" w:rsidRPr="00FE3973" w:rsidRDefault="00625967" w:rsidP="00187DEB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 w:rsidRPr="00FE3973">
        <w:rPr>
          <w:b/>
          <w:bCs/>
          <w:u w:val="single"/>
          <w:lang w:eastAsia="ar-SA"/>
        </w:rPr>
        <w:t>Professional Summary</w:t>
      </w:r>
      <w:r w:rsidRPr="00FE3973">
        <w:rPr>
          <w:b/>
          <w:bCs/>
          <w:lang w:eastAsia="ar-SA"/>
        </w:rPr>
        <w:t>:</w:t>
      </w:r>
    </w:p>
    <w:p w:rsidR="00634F8D" w:rsidRPr="00FE3973" w:rsidRDefault="00E5270A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>
        <w:rPr>
          <w:noProof/>
          <w:color w:val="0D0D0D"/>
          <w:sz w:val="24"/>
          <w:szCs w:val="24"/>
        </w:rPr>
        <w:t>3</w:t>
      </w:r>
      <w:r w:rsidR="00716542">
        <w:rPr>
          <w:noProof/>
          <w:color w:val="0D0D0D"/>
          <w:sz w:val="24"/>
          <w:szCs w:val="24"/>
        </w:rPr>
        <w:t>.</w:t>
      </w:r>
      <w:r w:rsidR="00E65D32">
        <w:rPr>
          <w:noProof/>
          <w:color w:val="0D0D0D"/>
          <w:sz w:val="24"/>
          <w:szCs w:val="24"/>
        </w:rPr>
        <w:t>5</w:t>
      </w:r>
      <w:r w:rsidR="00634F8D" w:rsidRPr="00FE3973">
        <w:rPr>
          <w:noProof/>
          <w:color w:val="0D0D0D"/>
          <w:sz w:val="24"/>
          <w:szCs w:val="24"/>
        </w:rPr>
        <w:t xml:space="preserve"> Years of experience in automation/functional testing.</w:t>
      </w:r>
    </w:p>
    <w:p w:rsidR="00634F8D" w:rsidRPr="00FE3973" w:rsidRDefault="00634F8D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FE3973">
        <w:rPr>
          <w:noProof/>
          <w:color w:val="0D0D0D"/>
          <w:sz w:val="24"/>
          <w:szCs w:val="24"/>
        </w:rPr>
        <w:t xml:space="preserve">Expertise in creating and executing automation scripts using </w:t>
      </w:r>
      <w:r w:rsidRPr="00FE3973">
        <w:rPr>
          <w:b/>
          <w:bCs/>
          <w:noProof/>
          <w:color w:val="0D0D0D"/>
          <w:sz w:val="24"/>
          <w:szCs w:val="24"/>
        </w:rPr>
        <w:t>Selenium/Java</w:t>
      </w:r>
      <w:r w:rsidRPr="00FE3973">
        <w:rPr>
          <w:noProof/>
          <w:color w:val="0D0D0D"/>
          <w:sz w:val="24"/>
          <w:szCs w:val="24"/>
        </w:rPr>
        <w:t>.</w:t>
      </w:r>
    </w:p>
    <w:p w:rsidR="00634F8D" w:rsidRPr="00FE3973" w:rsidRDefault="00634F8D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FE3973">
        <w:rPr>
          <w:noProof/>
          <w:color w:val="0D0D0D"/>
          <w:sz w:val="24"/>
          <w:szCs w:val="24"/>
        </w:rPr>
        <w:t xml:space="preserve">Expertise in various </w:t>
      </w:r>
      <w:r w:rsidRPr="00FE3973">
        <w:rPr>
          <w:b/>
          <w:bCs/>
          <w:noProof/>
          <w:color w:val="0D0D0D"/>
          <w:sz w:val="24"/>
          <w:szCs w:val="24"/>
        </w:rPr>
        <w:t xml:space="preserve">automation frameworks </w:t>
      </w:r>
      <w:r w:rsidRPr="00FE3973">
        <w:rPr>
          <w:noProof/>
          <w:color w:val="0D0D0D"/>
          <w:sz w:val="24"/>
          <w:szCs w:val="24"/>
        </w:rPr>
        <w:t>like</w:t>
      </w:r>
      <w:r w:rsidRPr="00FE3973">
        <w:rPr>
          <w:b/>
          <w:bCs/>
          <w:noProof/>
          <w:color w:val="0D0D0D"/>
          <w:sz w:val="24"/>
          <w:szCs w:val="24"/>
        </w:rPr>
        <w:t xml:space="preserve"> TestNG, </w:t>
      </w:r>
      <w:r w:rsidR="00716542">
        <w:rPr>
          <w:b/>
          <w:bCs/>
          <w:noProof/>
          <w:color w:val="0D0D0D"/>
          <w:sz w:val="24"/>
          <w:szCs w:val="24"/>
        </w:rPr>
        <w:t>JUnit</w:t>
      </w:r>
      <w:r w:rsidRPr="00FE3973">
        <w:rPr>
          <w:noProof/>
          <w:color w:val="0D0D0D"/>
          <w:sz w:val="24"/>
          <w:szCs w:val="24"/>
        </w:rPr>
        <w:t xml:space="preserve">.  </w:t>
      </w:r>
    </w:p>
    <w:p w:rsidR="00634F8D" w:rsidRPr="00FE3973" w:rsidRDefault="00634F8D" w:rsidP="00D20609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FE3973">
        <w:rPr>
          <w:noProof/>
          <w:color w:val="0D0D0D"/>
          <w:sz w:val="24"/>
          <w:szCs w:val="24"/>
        </w:rPr>
        <w:t xml:space="preserve">Experience in working with </w:t>
      </w:r>
      <w:r w:rsidR="00D20609">
        <w:rPr>
          <w:noProof/>
          <w:color w:val="0D0D0D"/>
          <w:sz w:val="24"/>
          <w:szCs w:val="24"/>
        </w:rPr>
        <w:t xml:space="preserve">the </w:t>
      </w:r>
      <w:r w:rsidRPr="00FE3973">
        <w:rPr>
          <w:b/>
          <w:bCs/>
          <w:noProof/>
          <w:color w:val="0D0D0D"/>
          <w:sz w:val="24"/>
          <w:szCs w:val="24"/>
        </w:rPr>
        <w:t xml:space="preserve">BDD model </w:t>
      </w:r>
      <w:r w:rsidRPr="00FE3973">
        <w:rPr>
          <w:noProof/>
          <w:color w:val="0D0D0D"/>
          <w:sz w:val="24"/>
          <w:szCs w:val="24"/>
        </w:rPr>
        <w:t>using</w:t>
      </w:r>
      <w:r w:rsidRPr="00FE3973">
        <w:rPr>
          <w:b/>
          <w:bCs/>
          <w:noProof/>
          <w:color w:val="0D0D0D"/>
          <w:sz w:val="24"/>
          <w:szCs w:val="24"/>
        </w:rPr>
        <w:t xml:space="preserve"> Cucumber </w:t>
      </w:r>
      <w:r w:rsidRPr="00FE3973">
        <w:rPr>
          <w:noProof/>
          <w:color w:val="0D0D0D"/>
          <w:sz w:val="24"/>
          <w:szCs w:val="24"/>
        </w:rPr>
        <w:t>with</w:t>
      </w:r>
      <w:r w:rsidRPr="00FE3973">
        <w:rPr>
          <w:b/>
          <w:bCs/>
          <w:noProof/>
          <w:color w:val="0D0D0D"/>
          <w:sz w:val="24"/>
          <w:szCs w:val="24"/>
        </w:rPr>
        <w:t xml:space="preserve"> Maven.</w:t>
      </w:r>
    </w:p>
    <w:p w:rsidR="00634F8D" w:rsidRDefault="00D20609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>
        <w:rPr>
          <w:noProof/>
          <w:color w:val="0D0D0D"/>
          <w:sz w:val="24"/>
          <w:szCs w:val="24"/>
        </w:rPr>
        <w:t>Experience</w:t>
      </w:r>
      <w:r w:rsidR="00634F8D" w:rsidRPr="00FE3973">
        <w:rPr>
          <w:noProof/>
          <w:color w:val="0D0D0D"/>
          <w:sz w:val="24"/>
          <w:szCs w:val="24"/>
        </w:rPr>
        <w:t xml:space="preserve"> in using version control systems </w:t>
      </w:r>
      <w:r w:rsidR="00DF77CC" w:rsidRPr="00FE3973">
        <w:rPr>
          <w:noProof/>
          <w:color w:val="0D0D0D"/>
          <w:sz w:val="24"/>
          <w:szCs w:val="24"/>
        </w:rPr>
        <w:t>Git, BitBucket with Source Tree</w:t>
      </w:r>
      <w:r>
        <w:rPr>
          <w:noProof/>
          <w:color w:val="0D0D0D"/>
          <w:sz w:val="24"/>
          <w:szCs w:val="24"/>
        </w:rPr>
        <w:t>.</w:t>
      </w:r>
    </w:p>
    <w:p w:rsidR="00D20609" w:rsidRPr="00D20609" w:rsidRDefault="00D20609" w:rsidP="00D20609">
      <w:pPr>
        <w:pStyle w:val="ListParagraph"/>
        <w:numPr>
          <w:ilvl w:val="0"/>
          <w:numId w:val="27"/>
        </w:numPr>
        <w:rPr>
          <w:noProof/>
          <w:color w:val="0D0D0D"/>
          <w:sz w:val="24"/>
          <w:szCs w:val="24"/>
        </w:rPr>
      </w:pPr>
      <w:r w:rsidRPr="00D20609">
        <w:rPr>
          <w:noProof/>
          <w:color w:val="0D0D0D"/>
          <w:sz w:val="24"/>
          <w:szCs w:val="24"/>
        </w:rPr>
        <w:t>Having good experience working in Agile Scrum projects.</w:t>
      </w:r>
    </w:p>
    <w:p w:rsidR="00634F8D" w:rsidRPr="00D20609" w:rsidRDefault="00634F8D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bCs/>
          <w:noProof/>
          <w:color w:val="0D0D0D"/>
          <w:sz w:val="24"/>
          <w:szCs w:val="24"/>
        </w:rPr>
      </w:pPr>
      <w:r w:rsidRPr="00D20609">
        <w:rPr>
          <w:bCs/>
          <w:noProof/>
          <w:color w:val="0D0D0D"/>
          <w:sz w:val="24"/>
          <w:szCs w:val="24"/>
        </w:rPr>
        <w:t xml:space="preserve">Good </w:t>
      </w:r>
      <w:r w:rsidR="00D20609">
        <w:rPr>
          <w:bCs/>
          <w:noProof/>
          <w:color w:val="0D0D0D"/>
          <w:sz w:val="24"/>
          <w:szCs w:val="24"/>
        </w:rPr>
        <w:t>hands-on</w:t>
      </w:r>
      <w:r w:rsidRPr="00D20609">
        <w:rPr>
          <w:bCs/>
          <w:noProof/>
          <w:color w:val="0D0D0D"/>
          <w:sz w:val="24"/>
          <w:szCs w:val="24"/>
        </w:rPr>
        <w:t xml:space="preserve"> experience in planning, writing, executing and automating test scripts.</w:t>
      </w:r>
    </w:p>
    <w:p w:rsidR="00634F8D" w:rsidRPr="00FE3973" w:rsidRDefault="00634F8D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i/>
          <w:sz w:val="24"/>
          <w:szCs w:val="24"/>
        </w:rPr>
      </w:pPr>
      <w:r w:rsidRPr="00D20609">
        <w:rPr>
          <w:bCs/>
          <w:noProof/>
          <w:color w:val="0D0D0D"/>
          <w:sz w:val="24"/>
          <w:szCs w:val="24"/>
        </w:rPr>
        <w:t>Expertise in</w:t>
      </w:r>
      <w:r w:rsidRPr="00FE3973">
        <w:rPr>
          <w:b/>
          <w:bCs/>
          <w:noProof/>
          <w:color w:val="0D0D0D"/>
          <w:sz w:val="24"/>
          <w:szCs w:val="24"/>
        </w:rPr>
        <w:t xml:space="preserve"> F</w:t>
      </w:r>
      <w:r w:rsidR="00D20609">
        <w:rPr>
          <w:b/>
          <w:bCs/>
          <w:noProof/>
          <w:color w:val="0D0D0D"/>
          <w:sz w:val="24"/>
          <w:szCs w:val="24"/>
        </w:rPr>
        <w:t>unctional Testing</w:t>
      </w:r>
      <w:r w:rsidRPr="00FE3973">
        <w:rPr>
          <w:b/>
          <w:bCs/>
          <w:noProof/>
          <w:color w:val="0D0D0D"/>
          <w:sz w:val="24"/>
          <w:szCs w:val="24"/>
        </w:rPr>
        <w:t>, Regression Testing</w:t>
      </w:r>
      <w:r w:rsidR="00D20609">
        <w:rPr>
          <w:b/>
          <w:bCs/>
          <w:noProof/>
          <w:color w:val="0D0D0D"/>
          <w:sz w:val="24"/>
          <w:szCs w:val="24"/>
        </w:rPr>
        <w:t>,</w:t>
      </w:r>
      <w:r w:rsidRPr="00FE3973">
        <w:rPr>
          <w:noProof/>
          <w:color w:val="0D0D0D"/>
          <w:sz w:val="24"/>
          <w:szCs w:val="24"/>
        </w:rPr>
        <w:t>and</w:t>
      </w:r>
      <w:r w:rsidRPr="00FE3973">
        <w:rPr>
          <w:b/>
          <w:bCs/>
          <w:noProof/>
          <w:color w:val="0D0D0D"/>
          <w:sz w:val="24"/>
          <w:szCs w:val="24"/>
        </w:rPr>
        <w:t xml:space="preserve"> Smoke Testing.</w:t>
      </w:r>
      <w:r w:rsidR="00C40BEE" w:rsidRPr="00C40BEE">
        <w:rPr>
          <w:noProof/>
          <w:sz w:val="24"/>
          <w:szCs w:val="24"/>
        </w:rPr>
        <w:pict>
          <v:group id="Group 205" o:spid="_x0000_s1026" style="position:absolute;left:0;text-align:left;margin-left:24.6pt;margin-top:24.6pt;width:563.9pt;height:743.9pt;z-index:-251658240;mso-position-horizontal-relative:page;mso-position-vertical-relative:page" coordorigin="492,492" coordsize="11278,14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">
            <v:line id="Line 129" o:spid="_x0000_s1027" style="position:absolute;visibility:visible" from="494,497" to="509,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oHzsEAAADcAAAADwAAAGRycy9kb3ducmV2LnhtbESPQWvCQBSE7wX/w/KE3upGDyGkboII&#10;kba3Rnt/ZJ/ZaPZtyK4m/ffdguBxmJlvmG05217cafSdYwXrVQKCuHG641bB6Vi9ZSB8QNbYOyYF&#10;v+ShLBYvW8y1m/ib7nVoRYSwz1GBCWHIpfSNIYt+5Qbi6J3daDFEObZSjzhFuO3lJklSabHjuGBw&#10;oL2h5lrfbKRkJu0/D07+fE3TZVfZKs6vlXpdzrt3EIHm8Aw/2h9awSZJ4f9MPAKy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ugfOwQAAANwAAAAPAAAAAAAAAAAAAAAA&#10;AKECAABkcnMvZG93bnJldi54bWxQSwUGAAAAAAQABAD5AAAAjwMAAAAA&#10;" strokeweight=".24pt"/>
            <v:line id="Line 130" o:spid="_x0000_s1028" style="position:absolute;visibility:visible" from="509,497" to="11733,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aiVcAAAADcAAAADwAAAGRycy9kb3ducmV2LnhtbESPzarCMBSE9xd8h3AEd9dUFyrVKCJU&#10;1N31Z39ojk21OSlNtPXtzQXB5TAz3zCLVWcr8aTGl44VjIYJCOLc6ZILBedT9jsD4QOyxsoxKXiR&#10;h9Wy97PAVLuW/+h5DIWIEPYpKjAh1KmUPjdk0Q9dTRy9q2sshiibQuoG2wi3lRwnyURaLDkuGKxp&#10;Yyi/Hx82UmZmUu23Tl4ObXtbZzaL8yOlBv1uPQcRqAvf8Ke90wrGyRT+z8QjIJ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j2olXAAAAA3AAAAA8AAAAAAAAAAAAAAAAA&#10;oQIAAGRycy9kb3ducmV2LnhtbFBLBQYAAAAABAAEAPkAAACOAwAAAAA=&#10;" strokeweight=".24pt"/>
            <v:line id="Line 131" o:spid="_x0000_s1029" style="position:absolute;visibility:visible" from="509,506" to="11733,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2J8AAAADcAAAADwAAAGRycy9kb3ducmV2LnhtbESPQYvCMBCF7wv+hzCCtzXVg0g1igiV&#10;1Zvueh+asak2k9Jkbf33zmFhj49573vz1tvBN+pJXawDG5hNM1DEZbA1VwZ+vovPJaiYkC02gcnA&#10;iyJsN6OPNeY29Hym5yVVSiAcczTgUmpzrWPpyGOchpZYbrfQeUwiu0rbDnuB+0bPs2yhPdYsDQ5b&#10;2jsqH5dfL5SlWzTHQ9DXU9/fd4UvpH5mzGQ87FagEg3p3/yX/rIG5pl8K2NkCOjN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pNifAAAAA3AAAAA8AAAAAAAAAAAAAAAAA&#10;oQIAAGRycy9kb3ducmV2LnhtbFBLBQYAAAAABAAEAPkAAACOAwAAAAA=&#10;" strokeweight=".24pt"/>
            <v:line id="Line 132" o:spid="_x0000_s1030" style="position:absolute;visibility:visible" from="11733,497" to="11748,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WTvMIAAADcAAAADwAAAGRycy9kb3ducmV2LnhtbESPwWrDMBBE74H8g9hAb4lsH0LqRjam&#10;4NL2ljS9L9bWcmutjKXa7t9XgUCOw8y8YY7lYnsx0eg7xwrSXQKCuHG641bB5aPeHkD4gKyxd0wK&#10;/shDWaxXR8y1m/lE0zm0IkLY56jAhDDkUvrGkEW/cwNx9L7caDFEObZSjzhHuO1lliR7abHjuGBw&#10;oGdDzc/510bKwez7txcnP9/n+buqbR3nU6UeNkv1BCLQEu7hW/tVK8iSR7ieiUdAF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WTvMIAAADcAAAADwAAAAAAAAAAAAAA&#10;AAChAgAAZHJzL2Rvd25yZXYueG1sUEsFBgAAAAAEAAQA+QAAAJADAAAAAA==&#10;" strokeweight=".24pt"/>
            <v:line id="Line 133" o:spid="_x0000_s1031" style="position:absolute;visibility:visible" from="497,494" to="497,15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as/MEAAADcAAAADwAAAGRycy9kb3ducmV2LnhtbESPzW7CMBCE75X6DtYicStOOCAUMAgh&#10;pQJu5ee+ipc4bbyOYkPC23cPlXoc7cw3O+vt6Fv1pD42gQ3kswwUcRVsw7WB66X8WIKKCdliG5gM&#10;vCjCdvP+tsbChoG/6HlOtRIIxwINuJS6QutYOfIYZ6Ejlts99B6TyL7WtsdB4L7V8yxbaI8NS4PD&#10;jvaOqp/zwwtl6Rbt8TPo22kYvnelL6U+N2Y6GXcrUInG9G/+Sx+sgXku78sYGQJ6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qz8wQAAANwAAAAPAAAAAAAAAAAAAAAA&#10;AKECAABkcnMvZG93bnJldi54bWxQSwUGAAAAAAQABAD5AAAAjwMAAAAA&#10;" strokeweight=".24pt"/>
            <v:line id="Line 134" o:spid="_x0000_s1032" style="position:absolute;visibility:visible" from="506,504" to="50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oJZ8AAAADcAAAADwAAAGRycy9kb3ducmV2LnhtbESPT4vCMBTE74LfITxhb5q2B5FqlLJQ&#10;2fXmv/ujedt0t3kpTbT1228EweMwM79hNrvRtuJOvW8cK0gXCQjiyumGawWXczlfgfABWWPrmBQ8&#10;yMNuO51sMNdu4CPdT6EWEcI+RwUmhC6X0leGLPqF64ij9+N6iyHKvpa6xyHCbSuzJFlKiw3HBYMd&#10;fRqq/k43Gykrs2y/905eD8PwW5S2jPOpUh+zsViDCDSGd/jV/tIKsjSF55l4BO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KCWfAAAAA3AAAAA8AAAAAAAAAAAAAAAAA&#10;oQIAAGRycy9kb3ducmV2LnhtbFBLBQYAAAAABAAEAPkAAACOAwAAAAA=&#10;" strokeweight=".24pt"/>
            <v:line id="Line 135" o:spid="_x0000_s1033" style="position:absolute;visibility:visible" from="11755,509" to="11755,15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a4I8YAAADcAAAADwAAAGRycy9kb3ducmV2LnhtbESPT2vCQBTE74LfYXlCb7oxxbakriKF&#10;QulJ45+2t2f2mYRm3y7ZrYnf3hUKHoeZ+Q0zX/amEWdqfW1ZwXSSgCAurK65VLDbvo9fQPiArLGx&#10;TAou5GG5GA7mmGnb8YbOeShFhLDPUEEVgsuk9EVFBv3EOuLonWxrMETZllK32EW4aWSaJE/SYM1x&#10;oUJHbxUVv/mfUXD8pm6/OaxmX8+zfLdfP7rDz6dT6mHUr15BBOrDPfzf/tAK0m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2uCPGAAAA3AAAAA8AAAAAAAAA&#10;AAAAAAAAoQIAAGRycy9kb3ducmV2LnhtbFBLBQYAAAAABAAEAPkAAACUAwAAAAA=&#10;" strokeweight=".72pt"/>
            <v:line id="Line 136" o:spid="_x0000_s1034" style="position:absolute;visibility:visible" from="11745,494" to="11745,153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Qyi8IAAADcAAAADwAAAGRycy9kb3ducmV2LnhtbESPwWrDMBBE74X8g9hAb41sF0xwooQQ&#10;cGh7q5vcF2tjObFWxlJs9++rQqHHYWbeMNv9bDsx0uBbxwrSVQKCuHa65UbB+at8WYPwAVlj55gU&#10;fJOH/W7xtMVCu4k/aaxCIyKEfYEKTAh9IaWvDVn0K9cTR+/qBoshyqGResApwm0nsyTJpcWW44LB&#10;no6G6nv1sJGyNnn3fnLy8jFNt0NpyzifKvW8nA8bEIHm8B/+a79pBVn6Cr9n4hG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Qyi8IAAADcAAAADwAAAAAAAAAAAAAA&#10;AAChAgAAZHJzL2Rvd25yZXYueG1sUEsFBgAAAAAEAAQA+QAAAJADAAAAAA==&#10;" strokeweight=".24pt"/>
            <v:line id="Line 137" o:spid="_x0000_s1035" style="position:absolute;visibility:visible" from="11736,504" to="1173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2q/8IAAADcAAAADwAAAGRycy9kb3ducmV2LnhtbESPwWrDMBBE74X8g9hAb41sU0xwooQQ&#10;cGh7q5vcF2tjObFWxlJs9++rQqHHYWbeMNv9bDsx0uBbxwrSVQKCuHa65UbB+at8WYPwAVlj55gU&#10;fJOH/W7xtMVCu4k/aaxCIyKEfYEKTAh9IaWvDVn0K9cTR+/qBoshyqGResApwm0nsyTJpcWW44LB&#10;no6G6nv1sJGyNnn3fnLy8jFNt0NpyzifKvW8nA8bEIHm8B/+a79pBVn6Cr9n4hG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f2q/8IAAADcAAAADwAAAAAAAAAAAAAA&#10;AAChAgAAZHJzL2Rvd25yZXYueG1sUEsFBgAAAAAEAAQA+QAAAJADAAAAAA==&#10;" strokeweight=".24pt"/>
            <v:line id="Line 138" o:spid="_x0000_s1036" style="position:absolute;visibility:visible" from="494,15345" to="509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EPZMIAAADcAAAADwAAAGRycy9kb3ducmV2LnhtbESPwWrDMBBE74X8g9hAb41sQ01wooQQ&#10;cGh7q5vcF2tjObFWxlJs9++rQqHHYWbeMNv9bDsx0uBbxwrSVQKCuHa65UbB+at8WYPwAVlj55gU&#10;fJOH/W7xtMVCu4k/aaxCIyKEfYEKTAh9IaWvDVn0K9cTR+/qBoshyqGResApwm0nsyTJpcWW44LB&#10;no6G6nv1sJGyNnn3fnLy8jFNt0NpyzifKvW8nA8bEIHm8B/+a79pBVn6Cr9n4hG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EPZMIAAADcAAAADwAAAAAAAAAAAAAA&#10;AAChAgAAZHJzL2Rvd25yZXYueG1sUEsFBgAAAAAEAAQA+QAAAJADAAAAAA==&#10;" strokeweight=".24pt"/>
            <v:line id="Line 139" o:spid="_x0000_s1037" style="position:absolute;visibility:visible" from="509,15355" to="11733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2+IMYAAADcAAAADwAAAGRycy9kb3ducmV2LnhtbESPT2vCQBTE7wW/w/IK3upGi1qiq0ih&#10;UHqq8U/b2zP7mgSzb5fsauK3dwXB4zAzv2Hmy87U4kyNrywrGA4SEMS51RUXCrabj5c3ED4ga6wt&#10;k4ILeVguek9zTLVteU3nLBQiQtinqKAMwaVS+rwkg35gHXH0/m1jMETZFFI32Ea4qeUoSSbSYMVx&#10;oURH7yXlx+xkFBx+qd2t96vxz3ScbXffr27/9+WU6j93qxmIQF14hO/tT61gNJzA7Uw8AnJx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DNviDGAAAA3AAAAA8AAAAAAAAA&#10;AAAAAAAAoQIAAGRycy9kb3ducmV2LnhtbFBLBQYAAAAABAAEAPkAAACUAwAAAAA=&#10;" strokeweight=".72pt"/>
            <v:line id="Line 140" o:spid="_x0000_s1038" style="position:absolute;visibility:visible" from="509,15345" to="11733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80iMIAAADcAAAADwAAAGRycy9kb3ducmV2LnhtbESPwWrDMBBE74H+g9hCb7FsH9zgRgkh&#10;4NL2Fie9L9bWcmOtjKXa7t9XgUKOw8y8Ybb7xfZiotF3jhVkSQqCuHG641bB5VytNyB8QNbYOyYF&#10;v+Rhv3tYbbHUbuYTTXVoRYSwL1GBCWEopfSNIYs+cQNx9L7caDFEObZSjzhHuO1lnqaFtNhxXDA4&#10;0NFQc61/bKRsTNG/vzr5+THP34fKVnE+U+rpcTm8gAi0hHv4v/2mFeTZM9zOxCM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80iMIAAADcAAAADwAAAAAAAAAAAAAA&#10;AAChAgAAZHJzL2Rvd25yZXYueG1sUEsFBgAAAAAEAAQA+QAAAJADAAAAAA==&#10;" strokeweight=".24pt"/>
            <v:line id="Line 141" o:spid="_x0000_s1039" style="position:absolute;visibility:visible" from="509,15336" to="11733,15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Cg+sEAAADcAAAADwAAAGRycy9kb3ducmV2LnhtbESPzW7CMBCE75X6DtYicStOOCAUMAgh&#10;pQJu5ee+ipc4bbyOYkPC23cPlXoc7cw3O+vt6Fv1pD42gQ3kswwUcRVsw7WB66X8WIKKCdliG5gM&#10;vCjCdvP+tsbChoG/6HlOtRIIxwINuJS6QutYOfIYZ6Ejlts99B6TyL7WtsdB4L7V8yxbaI8NS4PD&#10;jvaOqp/zwwtl6Rbt8TPo22kYvnelL6U+N2Y6GXcrUInG9G/+Sx+sgXku38oYGQJ6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sKD6wQAAANwAAAAPAAAAAAAAAAAAAAAA&#10;AKECAABkcnMvZG93bnJldi54bWxQSwUGAAAAAAQABAD5AAAAjwMAAAAA&#10;" strokeweight=".24pt"/>
            <v:line id="Line 142" o:spid="_x0000_s1040" style="position:absolute;visibility:visible" from="11733,15355" to="11762,15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IqUsYAAADcAAAADwAAAGRycy9kb3ducmV2LnhtbESPQWvCQBSE7wX/w/IEb3Wjom1TV5GC&#10;IJ40VdveXrOvSWj27ZJdTfz3rlDocZiZb5j5sjO1uFDjK8sKRsMEBHFudcWFgsP7+vEZhA/IGmvL&#10;pOBKHpaL3sMcU21b3tMlC4WIEPYpKihDcKmUPi/JoB9aRxy9H9sYDFE2hdQNthFuajlOkpk0WHFc&#10;KNHRW0n5b3Y2Cr4/qT3uT6vpx9M0Oxx3E3f62jqlBv1u9QoiUBf+w3/tjVYwHr3A/Uw8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KlLGAAAA3AAAAA8AAAAAAAAA&#10;AAAAAAAAoQIAAGRycy9kb3ducmV2LnhtbFBLBQYAAAAABAAEAPkAAACUAwAAAAA=&#10;" strokeweight=".72pt"/>
            <v:line id="Line 143" o:spid="_x0000_s1041" style="position:absolute;visibility:visible" from="11733,15345" to="11748,1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pmQcEAAADcAAAADwAAAGRycy9kb3ducmV2LnhtbESPzW7CMBCE75X6DtYicSsOOSAUMAgh&#10;pQJu5ee+ipc4bbyOYkPC23cPlXoc7cw3O+vt6Fv1pD42gQ3MZxko4irYhmsD10v5sQQVE7LFNjAZ&#10;eFGE7eb9bY2FDQN/0fOcaiUQjgUacCl1hdaxcuQxzkJHLLd76D0mkX2tbY+DwH2r8yxbaI8NS4PD&#10;jvaOqp/zwwtl6Rbt8TPo22kYvnelL6V+bsx0Mu5WoBKN6d/8lz5YA3ku78sYGQJ6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qmZBwQAAANwAAAAPAAAAAAAAAAAAAAAA&#10;AKECAABkcnMvZG93bnJldi54bWxQSwUGAAAAAAQABAD5AAAAjwMAAAAA&#10;" strokeweight=".24pt"/>
            <w10:wrap anchorx="page" anchory="page"/>
          </v:group>
        </w:pict>
      </w:r>
    </w:p>
    <w:p w:rsidR="00634F8D" w:rsidRPr="00FE3973" w:rsidRDefault="00716542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FE3973">
        <w:rPr>
          <w:noProof/>
          <w:color w:val="0D0D0D"/>
          <w:sz w:val="24"/>
          <w:szCs w:val="24"/>
        </w:rPr>
        <w:t xml:space="preserve">Experience </w:t>
      </w:r>
      <w:r w:rsidR="00634F8D" w:rsidRPr="00FE3973">
        <w:rPr>
          <w:noProof/>
          <w:color w:val="0D0D0D"/>
          <w:sz w:val="24"/>
          <w:szCs w:val="24"/>
        </w:rPr>
        <w:t xml:space="preserve">in </w:t>
      </w:r>
      <w:r w:rsidR="00E5270A">
        <w:rPr>
          <w:b/>
          <w:bCs/>
          <w:noProof/>
          <w:color w:val="0D0D0D"/>
          <w:sz w:val="24"/>
          <w:szCs w:val="24"/>
        </w:rPr>
        <w:t>REST API</w:t>
      </w:r>
      <w:r w:rsidR="00634F8D" w:rsidRPr="00FE3973">
        <w:rPr>
          <w:b/>
          <w:bCs/>
          <w:noProof/>
          <w:color w:val="0D0D0D"/>
          <w:sz w:val="24"/>
          <w:szCs w:val="24"/>
        </w:rPr>
        <w:t xml:space="preserve"> Testing</w:t>
      </w:r>
      <w:r w:rsidR="00634F8D" w:rsidRPr="00FE3973">
        <w:rPr>
          <w:noProof/>
          <w:color w:val="0D0D0D"/>
          <w:sz w:val="24"/>
          <w:szCs w:val="24"/>
        </w:rPr>
        <w:t xml:space="preserve"> using </w:t>
      </w:r>
      <w:r w:rsidR="00634F8D" w:rsidRPr="00FE3973">
        <w:rPr>
          <w:b/>
          <w:bCs/>
          <w:noProof/>
          <w:color w:val="0D0D0D"/>
          <w:sz w:val="24"/>
          <w:szCs w:val="24"/>
        </w:rPr>
        <w:t xml:space="preserve">Postman </w:t>
      </w:r>
      <w:r w:rsidR="00634F8D" w:rsidRPr="00FE3973">
        <w:rPr>
          <w:noProof/>
          <w:color w:val="0D0D0D"/>
          <w:sz w:val="24"/>
          <w:szCs w:val="24"/>
        </w:rPr>
        <w:t>tool.</w:t>
      </w:r>
    </w:p>
    <w:p w:rsidR="00634F8D" w:rsidRPr="00D20609" w:rsidRDefault="00634F8D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FE3973">
        <w:rPr>
          <w:noProof/>
          <w:color w:val="0D0D0D"/>
          <w:sz w:val="24"/>
          <w:szCs w:val="24"/>
        </w:rPr>
        <w:t xml:space="preserve">Experience in creating </w:t>
      </w:r>
      <w:r w:rsidRPr="00FE3973">
        <w:rPr>
          <w:b/>
          <w:bCs/>
          <w:noProof/>
          <w:color w:val="0D0D0D"/>
          <w:sz w:val="24"/>
          <w:szCs w:val="24"/>
        </w:rPr>
        <w:t>Test Summary reports</w:t>
      </w:r>
      <w:r w:rsidRPr="00FE3973">
        <w:rPr>
          <w:noProof/>
          <w:color w:val="0D0D0D"/>
          <w:sz w:val="24"/>
          <w:szCs w:val="24"/>
        </w:rPr>
        <w:t xml:space="preserve">, </w:t>
      </w:r>
      <w:r w:rsidRPr="00FE3973">
        <w:rPr>
          <w:b/>
          <w:bCs/>
          <w:noProof/>
          <w:color w:val="0D0D0D"/>
          <w:sz w:val="24"/>
          <w:szCs w:val="24"/>
        </w:rPr>
        <w:t>Defect Reporting, Daily/Weekly status reports</w:t>
      </w:r>
      <w:r w:rsidR="00D20609">
        <w:rPr>
          <w:b/>
          <w:bCs/>
          <w:noProof/>
          <w:color w:val="0D0D0D"/>
          <w:sz w:val="24"/>
          <w:szCs w:val="24"/>
        </w:rPr>
        <w:t>.</w:t>
      </w:r>
    </w:p>
    <w:p w:rsidR="00D20609" w:rsidRPr="00FE3973" w:rsidRDefault="00D20609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A3516B">
        <w:rPr>
          <w:rFonts w:ascii="Cambria" w:hAnsi="Cambria" w:cs="Arial"/>
          <w:sz w:val="22"/>
          <w:szCs w:val="22"/>
        </w:rPr>
        <w:t>Detecting bugs &amp; classifying them based on severity, priority.</w:t>
      </w:r>
    </w:p>
    <w:p w:rsidR="00634F8D" w:rsidRPr="00FE3973" w:rsidRDefault="00634F8D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FE3973">
        <w:rPr>
          <w:noProof/>
          <w:color w:val="0D0D0D"/>
          <w:sz w:val="24"/>
          <w:szCs w:val="24"/>
        </w:rPr>
        <w:t xml:space="preserve">Good interactions with the Client &amp; Onsite Leads/Project Managers. </w:t>
      </w:r>
    </w:p>
    <w:p w:rsidR="00634F8D" w:rsidRDefault="00634F8D" w:rsidP="00634F8D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FE3973">
        <w:rPr>
          <w:noProof/>
          <w:color w:val="0D0D0D"/>
          <w:sz w:val="24"/>
          <w:szCs w:val="24"/>
        </w:rPr>
        <w:t xml:space="preserve">Good working knowledge in writing </w:t>
      </w:r>
      <w:r w:rsidRPr="00FE3973">
        <w:rPr>
          <w:b/>
          <w:noProof/>
          <w:color w:val="0D0D0D"/>
          <w:sz w:val="24"/>
          <w:szCs w:val="24"/>
        </w:rPr>
        <w:t xml:space="preserve">SQL queries, </w:t>
      </w:r>
      <w:r w:rsidRPr="00FE3973">
        <w:rPr>
          <w:noProof/>
          <w:color w:val="0D0D0D"/>
          <w:sz w:val="24"/>
          <w:szCs w:val="24"/>
        </w:rPr>
        <w:t xml:space="preserve">Expertise in Test Management tools like </w:t>
      </w:r>
      <w:r w:rsidR="00716542">
        <w:rPr>
          <w:b/>
          <w:noProof/>
          <w:color w:val="0D0D0D"/>
          <w:sz w:val="24"/>
          <w:szCs w:val="24"/>
        </w:rPr>
        <w:t>ALM</w:t>
      </w:r>
      <w:r w:rsidRPr="00FE3973">
        <w:rPr>
          <w:noProof/>
          <w:color w:val="0D0D0D"/>
          <w:sz w:val="24"/>
          <w:szCs w:val="24"/>
        </w:rPr>
        <w:t xml:space="preserve">, </w:t>
      </w:r>
      <w:r w:rsidRPr="00FE3973">
        <w:rPr>
          <w:b/>
          <w:noProof/>
          <w:color w:val="0D0D0D"/>
          <w:sz w:val="24"/>
          <w:szCs w:val="24"/>
        </w:rPr>
        <w:t>Jira</w:t>
      </w:r>
      <w:r w:rsidRPr="00FE3973">
        <w:rPr>
          <w:noProof/>
          <w:color w:val="0D0D0D"/>
          <w:sz w:val="24"/>
          <w:szCs w:val="24"/>
        </w:rPr>
        <w:t>.</w:t>
      </w:r>
    </w:p>
    <w:p w:rsidR="00CB19D1" w:rsidRPr="00CB19D1" w:rsidRDefault="00CB19D1" w:rsidP="00CB19D1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CB19D1">
        <w:rPr>
          <w:noProof/>
          <w:color w:val="0D0D0D"/>
          <w:sz w:val="24"/>
          <w:szCs w:val="24"/>
        </w:rPr>
        <w:t>Experience in Back-end testing, data validation, Database testing using SQL queries.</w:t>
      </w:r>
    </w:p>
    <w:p w:rsidR="00A35396" w:rsidRPr="00CB19D1" w:rsidRDefault="00A35396" w:rsidP="00CB19D1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noProof/>
          <w:color w:val="0D0D0D"/>
          <w:sz w:val="24"/>
          <w:szCs w:val="24"/>
        </w:rPr>
      </w:pPr>
      <w:r w:rsidRPr="00CB19D1">
        <w:rPr>
          <w:noProof/>
          <w:color w:val="0D0D0D"/>
          <w:sz w:val="24"/>
          <w:szCs w:val="24"/>
        </w:rPr>
        <w:t>Experience in Core Java, development by applying different concepts like OOPS concepts, Collections, Strings, Exception handling.</w:t>
      </w:r>
    </w:p>
    <w:p w:rsidR="00D20609" w:rsidRPr="00D20609" w:rsidRDefault="00A35396" w:rsidP="00D20609">
      <w:pPr>
        <w:pStyle w:val="ListParagraph"/>
        <w:numPr>
          <w:ilvl w:val="0"/>
          <w:numId w:val="27"/>
        </w:numPr>
        <w:spacing w:before="600" w:after="124" w:line="266" w:lineRule="auto"/>
        <w:jc w:val="both"/>
        <w:rPr>
          <w:b/>
          <w:bCs/>
          <w:lang w:eastAsia="ar-SA"/>
        </w:rPr>
      </w:pPr>
      <w:r w:rsidRPr="00CB19D1">
        <w:rPr>
          <w:noProof/>
          <w:color w:val="0D0D0D"/>
          <w:sz w:val="24"/>
          <w:szCs w:val="24"/>
        </w:rPr>
        <w:t>Expertise in Design patterns like Page Object Model, Data Driven Testing</w:t>
      </w:r>
      <w:r w:rsidR="00D20609">
        <w:rPr>
          <w:noProof/>
          <w:color w:val="0D0D0D"/>
          <w:sz w:val="24"/>
          <w:szCs w:val="24"/>
        </w:rPr>
        <w:t>.</w:t>
      </w:r>
    </w:p>
    <w:p w:rsidR="00D20609" w:rsidRPr="00D20609" w:rsidRDefault="00D20609" w:rsidP="00D20609">
      <w:pPr>
        <w:pStyle w:val="ListParagraph"/>
        <w:numPr>
          <w:ilvl w:val="0"/>
          <w:numId w:val="27"/>
        </w:numPr>
        <w:rPr>
          <w:noProof/>
          <w:color w:val="0D0D0D"/>
          <w:sz w:val="24"/>
          <w:szCs w:val="24"/>
        </w:rPr>
      </w:pPr>
      <w:r w:rsidRPr="00D20609">
        <w:rPr>
          <w:noProof/>
          <w:color w:val="0D0D0D"/>
          <w:sz w:val="24"/>
          <w:szCs w:val="24"/>
        </w:rPr>
        <w:t>Excellent written and oral communication skills and the ability interact with all levels, including senior management and the customer.</w:t>
      </w:r>
    </w:p>
    <w:p w:rsidR="00F542D6" w:rsidRPr="00FE3973" w:rsidRDefault="00F542D6" w:rsidP="003257D8">
      <w:pPr>
        <w:pStyle w:val="ListParagraph"/>
        <w:spacing w:before="600" w:after="124" w:line="266" w:lineRule="auto"/>
        <w:ind w:left="1080"/>
        <w:jc w:val="both"/>
        <w:rPr>
          <w:b/>
          <w:bCs/>
          <w:lang w:eastAsia="ar-SA"/>
        </w:rPr>
      </w:pPr>
    </w:p>
    <w:p w:rsidR="008A2EB3" w:rsidRPr="00FE3973" w:rsidRDefault="008A2EB3" w:rsidP="00187DEB">
      <w:pPr>
        <w:pStyle w:val="BodyText"/>
        <w:spacing w:after="60"/>
        <w:ind w:left="720" w:hanging="360"/>
        <w:jc w:val="both"/>
        <w:rPr>
          <w:b/>
          <w:bCs/>
          <w:u w:val="single"/>
          <w:lang w:eastAsia="ar-SA"/>
        </w:rPr>
      </w:pPr>
      <w:r w:rsidRPr="00FE3973">
        <w:rPr>
          <w:b/>
          <w:bCs/>
          <w:u w:val="single"/>
          <w:lang w:eastAsia="ar-SA"/>
        </w:rPr>
        <w:t>Work Experience:</w:t>
      </w:r>
    </w:p>
    <w:p w:rsidR="00540F37" w:rsidRPr="00FE3973" w:rsidRDefault="00540F37" w:rsidP="00187DEB">
      <w:pPr>
        <w:pStyle w:val="BodyText"/>
        <w:numPr>
          <w:ilvl w:val="0"/>
          <w:numId w:val="19"/>
        </w:numPr>
        <w:spacing w:after="60"/>
        <w:jc w:val="both"/>
        <w:rPr>
          <w:b/>
          <w:bCs/>
          <w:lang w:eastAsia="ar-SA"/>
        </w:rPr>
      </w:pPr>
      <w:r w:rsidRPr="00FE3973">
        <w:rPr>
          <w:b/>
          <w:bCs/>
          <w:lang w:eastAsia="ar-SA"/>
        </w:rPr>
        <w:t xml:space="preserve">Working as </w:t>
      </w:r>
      <w:r w:rsidR="00716542">
        <w:rPr>
          <w:b/>
          <w:bCs/>
          <w:lang w:eastAsia="ar-SA"/>
        </w:rPr>
        <w:t xml:space="preserve">a </w:t>
      </w:r>
      <w:r w:rsidRPr="00FE3973">
        <w:rPr>
          <w:b/>
          <w:bCs/>
          <w:lang w:eastAsia="ar-SA"/>
        </w:rPr>
        <w:t>Software engineer (</w:t>
      </w:r>
      <w:r w:rsidR="00DF77CC" w:rsidRPr="00FE3973">
        <w:rPr>
          <w:b/>
          <w:bCs/>
          <w:lang w:eastAsia="ar-SA"/>
        </w:rPr>
        <w:t>Automation tester</w:t>
      </w:r>
      <w:r w:rsidRPr="00FE3973">
        <w:rPr>
          <w:b/>
          <w:bCs/>
          <w:lang w:eastAsia="ar-SA"/>
        </w:rPr>
        <w:t xml:space="preserve">) at </w:t>
      </w:r>
      <w:r w:rsidR="00E5270A">
        <w:rPr>
          <w:b/>
          <w:bCs/>
          <w:lang w:eastAsia="ar-SA"/>
        </w:rPr>
        <w:t xml:space="preserve">TechFort software services Pvt Ltd </w:t>
      </w:r>
      <w:r w:rsidRPr="00FE3973">
        <w:rPr>
          <w:b/>
          <w:bCs/>
          <w:lang w:eastAsia="ar-SA"/>
        </w:rPr>
        <w:t xml:space="preserve">from </w:t>
      </w:r>
      <w:r w:rsidR="00281FE8">
        <w:rPr>
          <w:b/>
          <w:bCs/>
          <w:lang w:eastAsia="ar-SA"/>
        </w:rPr>
        <w:t xml:space="preserve">May </w:t>
      </w:r>
      <w:r w:rsidR="00716542">
        <w:rPr>
          <w:b/>
          <w:bCs/>
          <w:lang w:eastAsia="ar-SA"/>
        </w:rPr>
        <w:t>20</w:t>
      </w:r>
      <w:r w:rsidR="00E5270A">
        <w:rPr>
          <w:b/>
          <w:bCs/>
          <w:lang w:eastAsia="ar-SA"/>
        </w:rPr>
        <w:t>20</w:t>
      </w:r>
      <w:r w:rsidRPr="00FE3973">
        <w:rPr>
          <w:b/>
          <w:bCs/>
          <w:lang w:eastAsia="ar-SA"/>
        </w:rPr>
        <w:t xml:space="preserve"> to till date.</w:t>
      </w:r>
    </w:p>
    <w:p w:rsidR="00540F37" w:rsidRPr="00FE3973" w:rsidRDefault="00540F37" w:rsidP="00187DEB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</w:p>
    <w:p w:rsidR="003257D8" w:rsidRDefault="003257D8" w:rsidP="00187DEB">
      <w:pPr>
        <w:pStyle w:val="BodyText"/>
        <w:spacing w:after="60"/>
        <w:ind w:left="720" w:hanging="360"/>
        <w:jc w:val="both"/>
        <w:rPr>
          <w:b/>
          <w:bCs/>
          <w:u w:val="single"/>
          <w:lang w:eastAsia="ar-SA"/>
        </w:rPr>
      </w:pPr>
    </w:p>
    <w:p w:rsidR="008A2EB3" w:rsidRPr="00FE3973" w:rsidRDefault="008A2EB3" w:rsidP="00187DEB">
      <w:pPr>
        <w:pStyle w:val="BodyText"/>
        <w:spacing w:after="60"/>
        <w:ind w:left="720" w:hanging="360"/>
        <w:jc w:val="both"/>
        <w:rPr>
          <w:b/>
          <w:bCs/>
          <w:u w:val="single"/>
          <w:lang w:eastAsia="ar-SA"/>
        </w:rPr>
      </w:pPr>
      <w:r w:rsidRPr="00FE3973">
        <w:rPr>
          <w:b/>
          <w:bCs/>
          <w:u w:val="single"/>
          <w:lang w:eastAsia="ar-SA"/>
        </w:rPr>
        <w:lastRenderedPageBreak/>
        <w:t>Academic Qualification :</w:t>
      </w:r>
    </w:p>
    <w:p w:rsidR="002B2EE7" w:rsidRPr="00FE3973" w:rsidRDefault="00895A24" w:rsidP="00187DEB">
      <w:pPr>
        <w:pStyle w:val="BodyText"/>
        <w:numPr>
          <w:ilvl w:val="0"/>
          <w:numId w:val="20"/>
        </w:numPr>
        <w:spacing w:after="60"/>
        <w:jc w:val="both"/>
        <w:rPr>
          <w:lang w:eastAsia="ar-SA"/>
        </w:rPr>
      </w:pPr>
      <w:r>
        <w:rPr>
          <w:lang w:eastAsia="ar-SA"/>
        </w:rPr>
        <w:t>B.Tech</w:t>
      </w:r>
      <w:r w:rsidR="00D20609">
        <w:rPr>
          <w:lang w:eastAsia="ar-SA"/>
        </w:rPr>
        <w:t xml:space="preserve"> (Computer Science)</w:t>
      </w:r>
      <w:r w:rsidR="00FB3B71" w:rsidRPr="00FE3973">
        <w:rPr>
          <w:lang w:eastAsia="ar-SA"/>
        </w:rPr>
        <w:t xml:space="preserve">from </w:t>
      </w:r>
      <w:r>
        <w:rPr>
          <w:lang w:eastAsia="ar-SA"/>
        </w:rPr>
        <w:t xml:space="preserve">Andhra </w:t>
      </w:r>
      <w:r w:rsidR="00FB3B71" w:rsidRPr="00FE3973">
        <w:rPr>
          <w:lang w:eastAsia="ar-SA"/>
        </w:rPr>
        <w:t>University</w:t>
      </w:r>
      <w:r w:rsidR="00F542D6" w:rsidRPr="00FE3973">
        <w:rPr>
          <w:lang w:eastAsia="ar-SA"/>
        </w:rPr>
        <w:t xml:space="preserve">, </w:t>
      </w:r>
      <w:r>
        <w:rPr>
          <w:lang w:eastAsia="ar-SA"/>
        </w:rPr>
        <w:t xml:space="preserve">Vizag </w:t>
      </w:r>
      <w:r w:rsidR="00FB3B71" w:rsidRPr="00FE3973">
        <w:rPr>
          <w:lang w:eastAsia="ar-SA"/>
        </w:rPr>
        <w:t>Andhra Pradesh</w:t>
      </w:r>
    </w:p>
    <w:p w:rsidR="008A2EB3" w:rsidRPr="00FE3973" w:rsidRDefault="008A2EB3" w:rsidP="00187DEB">
      <w:pPr>
        <w:pStyle w:val="BodyText"/>
        <w:spacing w:after="60"/>
        <w:ind w:left="720" w:hanging="360"/>
        <w:jc w:val="both"/>
        <w:rPr>
          <w:lang w:eastAsia="ar-SA"/>
        </w:rPr>
      </w:pPr>
    </w:p>
    <w:p w:rsidR="00D36A77" w:rsidRPr="00FE3973" w:rsidRDefault="00D36A77" w:rsidP="00187DEB">
      <w:pPr>
        <w:pStyle w:val="BodyText"/>
        <w:spacing w:after="60"/>
        <w:ind w:left="720" w:hanging="360"/>
        <w:jc w:val="both"/>
        <w:rPr>
          <w:b/>
          <w:bCs/>
          <w:u w:val="single"/>
          <w:lang w:eastAsia="ar-SA"/>
        </w:rPr>
      </w:pPr>
      <w:r w:rsidRPr="00FE3973">
        <w:rPr>
          <w:b/>
          <w:bCs/>
          <w:u w:val="single"/>
          <w:lang w:eastAsia="ar-SA"/>
        </w:rPr>
        <w:t>Technical Skills:</w:t>
      </w:r>
    </w:p>
    <w:p w:rsidR="00491040" w:rsidRPr="00FE3973" w:rsidRDefault="00975257" w:rsidP="00187DEB">
      <w:pPr>
        <w:pStyle w:val="BodyText"/>
        <w:spacing w:after="60"/>
        <w:ind w:left="720" w:hanging="360"/>
        <w:jc w:val="both"/>
        <w:rPr>
          <w:lang w:eastAsia="ar-SA"/>
        </w:rPr>
      </w:pPr>
      <w:r w:rsidRPr="00FE3973">
        <w:rPr>
          <w:lang w:eastAsia="ar-SA"/>
        </w:rPr>
        <w:tab/>
      </w:r>
    </w:p>
    <w:p w:rsidR="00E52032" w:rsidRPr="003257D8" w:rsidRDefault="00DF77CC" w:rsidP="00187DEB">
      <w:pPr>
        <w:pStyle w:val="BodyText"/>
        <w:spacing w:after="60"/>
        <w:ind w:left="720" w:hanging="360"/>
        <w:jc w:val="both"/>
        <w:rPr>
          <w:lang w:eastAsia="ar-SA"/>
        </w:rPr>
      </w:pPr>
      <w:r w:rsidRPr="00FE3973">
        <w:rPr>
          <w:lang w:eastAsia="ar-SA"/>
        </w:rPr>
        <w:t>Programming languages</w:t>
      </w:r>
      <w:r w:rsidR="008F291B" w:rsidRPr="00FE3973">
        <w:rPr>
          <w:lang w:eastAsia="ar-SA"/>
        </w:rPr>
        <w:tab/>
      </w:r>
      <w:r w:rsidR="00E52032" w:rsidRPr="00FE3973">
        <w:rPr>
          <w:lang w:eastAsia="ar-SA"/>
        </w:rPr>
        <w:t xml:space="preserve">: </w:t>
      </w:r>
      <w:r w:rsidR="00716542" w:rsidRPr="003257D8">
        <w:rPr>
          <w:bCs/>
          <w:color w:val="000000"/>
        </w:rPr>
        <w:t>Java, Java Script</w:t>
      </w:r>
      <w:r w:rsidR="00A35396" w:rsidRPr="003257D8">
        <w:rPr>
          <w:bCs/>
          <w:color w:val="000000"/>
        </w:rPr>
        <w:t>(Basics)</w:t>
      </w:r>
    </w:p>
    <w:p w:rsidR="007B5F4F" w:rsidRPr="003257D8" w:rsidRDefault="009257F4" w:rsidP="00187DEB">
      <w:pPr>
        <w:pStyle w:val="BodyText"/>
        <w:spacing w:after="60"/>
        <w:ind w:left="720" w:hanging="360"/>
        <w:jc w:val="both"/>
        <w:rPr>
          <w:lang w:eastAsia="ar-SA"/>
        </w:rPr>
      </w:pPr>
      <w:r w:rsidRPr="003257D8">
        <w:rPr>
          <w:lang w:eastAsia="ar-SA"/>
        </w:rPr>
        <w:t>Version Control</w:t>
      </w:r>
      <w:r w:rsidRPr="003257D8">
        <w:rPr>
          <w:lang w:eastAsia="ar-SA"/>
        </w:rPr>
        <w:tab/>
      </w:r>
      <w:r w:rsidR="00DF77CC" w:rsidRPr="003257D8">
        <w:rPr>
          <w:lang w:eastAsia="ar-SA"/>
        </w:rPr>
        <w:tab/>
      </w:r>
      <w:r w:rsidRPr="003257D8">
        <w:rPr>
          <w:lang w:eastAsia="ar-SA"/>
        </w:rPr>
        <w:t>: GIT</w:t>
      </w:r>
    </w:p>
    <w:p w:rsidR="00DF77CC" w:rsidRPr="003257D8" w:rsidRDefault="007C4260" w:rsidP="00DF77CC">
      <w:pPr>
        <w:spacing w:before="60" w:after="60"/>
        <w:rPr>
          <w:bCs/>
          <w:color w:val="000000"/>
        </w:rPr>
      </w:pPr>
      <w:r w:rsidRPr="003257D8">
        <w:rPr>
          <w:lang w:eastAsia="ar-SA"/>
        </w:rPr>
        <w:t xml:space="preserve">Utility Tools </w:t>
      </w:r>
      <w:r w:rsidR="00DF77CC" w:rsidRPr="003257D8">
        <w:rPr>
          <w:lang w:eastAsia="ar-SA"/>
        </w:rPr>
        <w:tab/>
      </w:r>
      <w:r w:rsidR="009257F4" w:rsidRPr="003257D8">
        <w:rPr>
          <w:lang w:eastAsia="ar-SA"/>
        </w:rPr>
        <w:t>:</w:t>
      </w:r>
      <w:r w:rsidR="00E5270A" w:rsidRPr="003257D8">
        <w:rPr>
          <w:bCs/>
          <w:color w:val="000000"/>
        </w:rPr>
        <w:t xml:space="preserve">Cucumber, TestNG, Junit,Jenkins </w:t>
      </w:r>
      <w:r w:rsidR="00DF77CC" w:rsidRPr="003257D8">
        <w:rPr>
          <w:bCs/>
          <w:color w:val="000000"/>
        </w:rPr>
        <w:t>,</w:t>
      </w:r>
    </w:p>
    <w:p w:rsidR="009257F4" w:rsidRPr="003257D8" w:rsidRDefault="00CB19D1" w:rsidP="00DF77CC">
      <w:pPr>
        <w:spacing w:before="60" w:after="60"/>
        <w:ind w:left="2160" w:firstLine="720"/>
        <w:rPr>
          <w:lang w:eastAsia="ar-SA"/>
        </w:rPr>
      </w:pPr>
      <w:r w:rsidRPr="003257D8">
        <w:rPr>
          <w:bCs/>
          <w:color w:val="000000"/>
        </w:rPr>
        <w:t xml:space="preserve">   HP ALM</w:t>
      </w:r>
      <w:r w:rsidR="007C4260" w:rsidRPr="003257D8">
        <w:rPr>
          <w:bCs/>
          <w:color w:val="000000"/>
        </w:rPr>
        <w:t>, Zephyr</w:t>
      </w:r>
      <w:r w:rsidR="00A35396" w:rsidRPr="003257D8">
        <w:rPr>
          <w:bCs/>
          <w:color w:val="000000"/>
        </w:rPr>
        <w:t>, SQL</w:t>
      </w:r>
      <w:r w:rsidRPr="003257D8">
        <w:rPr>
          <w:bCs/>
          <w:color w:val="000000"/>
        </w:rPr>
        <w:t>, Maven</w:t>
      </w:r>
    </w:p>
    <w:p w:rsidR="00DF77CC" w:rsidRPr="003257D8" w:rsidRDefault="00CB19D1" w:rsidP="00DF77CC">
      <w:pPr>
        <w:spacing w:before="60" w:after="60"/>
        <w:ind w:firstLine="360"/>
        <w:rPr>
          <w:bCs/>
          <w:color w:val="000000"/>
        </w:rPr>
      </w:pPr>
      <w:r w:rsidRPr="003257D8">
        <w:rPr>
          <w:lang w:eastAsia="ar-SA"/>
        </w:rPr>
        <w:t>Testing</w:t>
      </w:r>
      <w:r w:rsidR="00DF77CC" w:rsidRPr="003257D8">
        <w:rPr>
          <w:lang w:eastAsia="ar-SA"/>
        </w:rPr>
        <w:t xml:space="preserve"> Tools</w:t>
      </w:r>
      <w:r w:rsidR="009257F4" w:rsidRPr="003257D8">
        <w:rPr>
          <w:lang w:eastAsia="ar-SA"/>
        </w:rPr>
        <w:tab/>
      </w:r>
      <w:r w:rsidR="00DF77CC" w:rsidRPr="003257D8">
        <w:rPr>
          <w:lang w:eastAsia="ar-SA"/>
        </w:rPr>
        <w:tab/>
      </w:r>
      <w:r w:rsidR="009257F4" w:rsidRPr="003257D8">
        <w:rPr>
          <w:lang w:eastAsia="ar-SA"/>
        </w:rPr>
        <w:t>:</w:t>
      </w:r>
      <w:r w:rsidR="00716542" w:rsidRPr="003257D8">
        <w:rPr>
          <w:bCs/>
          <w:color w:val="000000"/>
        </w:rPr>
        <w:t>Selenium Webdriver</w:t>
      </w:r>
      <w:r w:rsidRPr="003257D8">
        <w:rPr>
          <w:bCs/>
          <w:color w:val="000000"/>
        </w:rPr>
        <w:t>, PostMan</w:t>
      </w:r>
    </w:p>
    <w:p w:rsidR="00CB19D1" w:rsidRPr="00CB19D1" w:rsidRDefault="00CB19D1" w:rsidP="00DF77CC">
      <w:pPr>
        <w:spacing w:before="60" w:after="60"/>
        <w:ind w:firstLine="360"/>
        <w:rPr>
          <w:lang w:eastAsia="ar-SA"/>
        </w:rPr>
      </w:pPr>
      <w:r w:rsidRPr="00CB19D1">
        <w:rPr>
          <w:bCs/>
          <w:color w:val="000000"/>
        </w:rPr>
        <w:t>IDE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: Eclipse, IntelliJ</w:t>
      </w:r>
    </w:p>
    <w:p w:rsidR="00E52032" w:rsidRPr="00FE3973" w:rsidRDefault="00DE7D93" w:rsidP="00187DEB">
      <w:pPr>
        <w:pStyle w:val="BodyText"/>
        <w:spacing w:after="60"/>
        <w:ind w:left="720" w:hanging="360"/>
        <w:jc w:val="both"/>
        <w:rPr>
          <w:lang w:eastAsia="ar-SA"/>
        </w:rPr>
      </w:pPr>
      <w:r w:rsidRPr="00FE3973">
        <w:rPr>
          <w:lang w:eastAsia="ar-SA"/>
        </w:rPr>
        <w:t xml:space="preserve">Operating systems    </w:t>
      </w:r>
      <w:r w:rsidR="00DF77CC" w:rsidRPr="00FE3973">
        <w:rPr>
          <w:lang w:eastAsia="ar-SA"/>
        </w:rPr>
        <w:tab/>
      </w:r>
      <w:r w:rsidR="00E52032" w:rsidRPr="00FE3973">
        <w:rPr>
          <w:lang w:eastAsia="ar-SA"/>
        </w:rPr>
        <w:t>:</w:t>
      </w:r>
      <w:r w:rsidR="00DB16B6" w:rsidRPr="00FE3973">
        <w:rPr>
          <w:lang w:eastAsia="ar-SA"/>
        </w:rPr>
        <w:t>W</w:t>
      </w:r>
      <w:r w:rsidR="00B918B5">
        <w:rPr>
          <w:lang w:eastAsia="ar-SA"/>
        </w:rPr>
        <w:t>indows 10</w:t>
      </w:r>
    </w:p>
    <w:p w:rsidR="00C16452" w:rsidRPr="00FE3973" w:rsidRDefault="00C16452" w:rsidP="00FB3B71">
      <w:pPr>
        <w:pStyle w:val="BodyText"/>
        <w:spacing w:after="60"/>
        <w:jc w:val="both"/>
        <w:rPr>
          <w:lang w:eastAsia="ar-SA"/>
        </w:rPr>
      </w:pPr>
    </w:p>
    <w:p w:rsidR="005976B6" w:rsidRPr="00FE3973" w:rsidRDefault="006B17EE" w:rsidP="00FE3973">
      <w:pPr>
        <w:pStyle w:val="BodyText"/>
        <w:spacing w:after="60"/>
        <w:ind w:left="720" w:hanging="360"/>
        <w:jc w:val="both"/>
        <w:rPr>
          <w:b/>
          <w:bCs/>
          <w:u w:val="single"/>
          <w:lang w:eastAsia="ar-SA"/>
        </w:rPr>
      </w:pPr>
      <w:r w:rsidRPr="00FE3973">
        <w:rPr>
          <w:b/>
          <w:bCs/>
          <w:u w:val="single"/>
          <w:lang w:eastAsia="ar-SA"/>
        </w:rPr>
        <w:t>Projects Handled:</w:t>
      </w:r>
    </w:p>
    <w:p w:rsidR="00B918B5" w:rsidRDefault="00B918B5" w:rsidP="000E5887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</w:p>
    <w:p w:rsidR="000E5887" w:rsidRPr="00FE3973" w:rsidRDefault="004B7E42" w:rsidP="000E5887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>
        <w:rPr>
          <w:b/>
          <w:bCs/>
          <w:lang w:eastAsia="ar-SA"/>
        </w:rPr>
        <w:t>Project #1:</w:t>
      </w:r>
      <w:r w:rsidR="0017562F">
        <w:rPr>
          <w:b/>
          <w:bCs/>
          <w:lang w:eastAsia="ar-SA"/>
        </w:rPr>
        <w:t>C</w:t>
      </w:r>
      <w:r>
        <w:rPr>
          <w:b/>
          <w:bCs/>
          <w:lang w:eastAsia="ar-SA"/>
        </w:rPr>
        <w:t>urrent</w:t>
      </w:r>
    </w:p>
    <w:p w:rsidR="000E5887" w:rsidRDefault="000E5887" w:rsidP="00FE5C6A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 w:rsidRPr="00FE3973">
        <w:rPr>
          <w:b/>
          <w:bCs/>
          <w:lang w:eastAsia="ar-SA"/>
        </w:rPr>
        <w:t>Client :</w:t>
      </w:r>
      <w:r w:rsidR="00DF77CC" w:rsidRPr="00FE3973">
        <w:rPr>
          <w:b/>
          <w:bCs/>
          <w:lang w:eastAsia="ar-SA"/>
        </w:rPr>
        <w:t>Convey Health Solutions</w:t>
      </w:r>
    </w:p>
    <w:p w:rsidR="007C4260" w:rsidRPr="00FE3973" w:rsidRDefault="00565A50" w:rsidP="00FE5C6A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>
        <w:rPr>
          <w:b/>
          <w:bCs/>
          <w:lang w:eastAsia="ar-SA"/>
        </w:rPr>
        <w:t xml:space="preserve">Projects: </w:t>
      </w:r>
      <w:r w:rsidR="007C4260">
        <w:rPr>
          <w:b/>
          <w:bCs/>
          <w:lang w:eastAsia="ar-SA"/>
        </w:rPr>
        <w:t>Hydra</w:t>
      </w:r>
    </w:p>
    <w:p w:rsidR="000E5887" w:rsidRPr="00FE3973" w:rsidRDefault="000E5887" w:rsidP="00FE5C6A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 w:rsidRPr="00FE3973">
        <w:rPr>
          <w:b/>
          <w:bCs/>
          <w:lang w:eastAsia="ar-SA"/>
        </w:rPr>
        <w:t xml:space="preserve">Role: </w:t>
      </w:r>
      <w:r w:rsidR="003257D8">
        <w:rPr>
          <w:b/>
          <w:bCs/>
          <w:lang w:eastAsia="ar-SA"/>
        </w:rPr>
        <w:t>Automation Engineer</w:t>
      </w:r>
    </w:p>
    <w:p w:rsidR="00FE5C6A" w:rsidRPr="00FE3973" w:rsidRDefault="00FE5C6A" w:rsidP="000E5887">
      <w:pPr>
        <w:tabs>
          <w:tab w:val="left" w:pos="450"/>
        </w:tabs>
        <w:spacing w:line="360" w:lineRule="auto"/>
        <w:ind w:left="360"/>
        <w:contextualSpacing/>
        <w:rPr>
          <w:b/>
          <w:bCs/>
          <w:lang w:eastAsia="ar-SA"/>
        </w:rPr>
      </w:pPr>
    </w:p>
    <w:p w:rsidR="000E5887" w:rsidRPr="00FE3973" w:rsidRDefault="000E5887" w:rsidP="000E5887">
      <w:pPr>
        <w:tabs>
          <w:tab w:val="left" w:pos="450"/>
        </w:tabs>
        <w:spacing w:line="360" w:lineRule="auto"/>
        <w:ind w:left="360"/>
        <w:contextualSpacing/>
        <w:rPr>
          <w:b/>
          <w:bCs/>
          <w:lang w:eastAsia="ar-SA"/>
        </w:rPr>
      </w:pPr>
      <w:r w:rsidRPr="00FE3973">
        <w:rPr>
          <w:b/>
          <w:bCs/>
          <w:lang w:eastAsia="ar-SA"/>
        </w:rPr>
        <w:t>Roles and Roles and Responsibilities:</w:t>
      </w:r>
    </w:p>
    <w:p w:rsidR="003257D8" w:rsidRPr="003257D8" w:rsidRDefault="003257D8" w:rsidP="003257D8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3257D8">
        <w:rPr>
          <w:sz w:val="24"/>
          <w:szCs w:val="24"/>
        </w:rPr>
        <w:t>Responsible for the creation and execution of manual/automated test scripts.</w:t>
      </w:r>
    </w:p>
    <w:p w:rsidR="003257D8" w:rsidRPr="003257D8" w:rsidRDefault="003257D8" w:rsidP="003257D8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3257D8">
        <w:rPr>
          <w:sz w:val="24"/>
          <w:szCs w:val="24"/>
        </w:rPr>
        <w:t>Understanding the Requirements and Functional Specifications of the Application</w:t>
      </w:r>
    </w:p>
    <w:p w:rsidR="003257D8" w:rsidRPr="003257D8" w:rsidRDefault="003257D8" w:rsidP="003257D8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3257D8">
        <w:rPr>
          <w:sz w:val="24"/>
          <w:szCs w:val="24"/>
        </w:rPr>
        <w:t>Prepared Test plan, Test Strategy, Test Cases, Test estimation documents</w:t>
      </w:r>
    </w:p>
    <w:p w:rsidR="003257D8" w:rsidRPr="003257D8" w:rsidRDefault="003257D8" w:rsidP="003257D8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3257D8">
        <w:rPr>
          <w:sz w:val="24"/>
          <w:szCs w:val="24"/>
        </w:rPr>
        <w:t>Executed the scripts in Multiple Browsers  (IE, Firefox and Chrome)</w:t>
      </w:r>
    </w:p>
    <w:p w:rsidR="003257D8" w:rsidRPr="003257D8" w:rsidRDefault="003257D8" w:rsidP="003257D8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3257D8">
        <w:rPr>
          <w:sz w:val="24"/>
          <w:szCs w:val="24"/>
        </w:rPr>
        <w:t>Performed Fu</w:t>
      </w:r>
      <w:bookmarkStart w:id="0" w:name="_GoBack"/>
      <w:bookmarkEnd w:id="0"/>
      <w:r w:rsidRPr="003257D8">
        <w:rPr>
          <w:sz w:val="24"/>
          <w:szCs w:val="24"/>
        </w:rPr>
        <w:t>nctional and regression testing.</w:t>
      </w:r>
    </w:p>
    <w:p w:rsidR="003257D8" w:rsidRPr="003257D8" w:rsidRDefault="003257D8" w:rsidP="003257D8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3257D8">
        <w:rPr>
          <w:sz w:val="24"/>
          <w:szCs w:val="24"/>
        </w:rPr>
        <w:t>Analyzed defects &amp; categorized them based on the severity level and reported bugs using ALM</w:t>
      </w:r>
    </w:p>
    <w:p w:rsidR="003257D8" w:rsidRPr="003257D8" w:rsidRDefault="003257D8" w:rsidP="003257D8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Participate in all agile ceremonies and provide my updates and resolve queries with PO.</w:t>
      </w:r>
    </w:p>
    <w:p w:rsidR="003257D8" w:rsidRPr="003257D8" w:rsidRDefault="003257D8" w:rsidP="003257D8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3257D8">
        <w:rPr>
          <w:sz w:val="24"/>
          <w:szCs w:val="24"/>
        </w:rPr>
        <w:t>Performing QA testing for the application</w:t>
      </w:r>
    </w:p>
    <w:p w:rsidR="003257D8" w:rsidRPr="003257D8" w:rsidRDefault="003257D8" w:rsidP="003257D8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3257D8">
        <w:rPr>
          <w:sz w:val="24"/>
          <w:szCs w:val="24"/>
        </w:rPr>
        <w:t xml:space="preserve">Performing </w:t>
      </w:r>
      <w:r>
        <w:rPr>
          <w:sz w:val="24"/>
          <w:szCs w:val="24"/>
        </w:rPr>
        <w:t>post-release</w:t>
      </w:r>
      <w:r w:rsidRPr="003257D8">
        <w:rPr>
          <w:sz w:val="24"/>
          <w:szCs w:val="24"/>
        </w:rPr>
        <w:t xml:space="preserve"> and pre-release QA testing.</w:t>
      </w:r>
    </w:p>
    <w:p w:rsidR="00A35396" w:rsidRPr="00A35396" w:rsidRDefault="00A35396" w:rsidP="00A35396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A35396">
        <w:rPr>
          <w:sz w:val="24"/>
          <w:szCs w:val="24"/>
        </w:rPr>
        <w:t>Performed system-integration, user acceptance testing, Production Assurance Testing, Back-end testing, Data Validation testing and end to end, regression testing.</w:t>
      </w:r>
    </w:p>
    <w:p w:rsidR="00A35396" w:rsidRPr="00A35396" w:rsidRDefault="00A35396" w:rsidP="00A35396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A35396">
        <w:rPr>
          <w:sz w:val="24"/>
          <w:szCs w:val="24"/>
        </w:rPr>
        <w:t>Implemented </w:t>
      </w:r>
      <w:r w:rsidRPr="00A35396">
        <w:rPr>
          <w:b/>
          <w:bCs/>
          <w:sz w:val="24"/>
          <w:szCs w:val="24"/>
        </w:rPr>
        <w:t>BDD</w:t>
      </w:r>
      <w:r w:rsidRPr="00A35396">
        <w:rPr>
          <w:sz w:val="24"/>
          <w:szCs w:val="24"/>
        </w:rPr>
        <w:t> through </w:t>
      </w:r>
      <w:r w:rsidRPr="00A35396">
        <w:rPr>
          <w:b/>
          <w:bCs/>
          <w:sz w:val="24"/>
          <w:szCs w:val="24"/>
        </w:rPr>
        <w:t>Cucumber</w:t>
      </w:r>
      <w:r w:rsidRPr="00A35396">
        <w:rPr>
          <w:sz w:val="24"/>
          <w:szCs w:val="24"/>
        </w:rPr>
        <w:t>.</w:t>
      </w:r>
    </w:p>
    <w:p w:rsidR="00A35396" w:rsidRDefault="00A35396" w:rsidP="00A35396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 w:rsidRPr="00A35396">
        <w:rPr>
          <w:sz w:val="24"/>
          <w:szCs w:val="24"/>
        </w:rPr>
        <w:t>Created the </w:t>
      </w:r>
      <w:r w:rsidRPr="00A35396">
        <w:rPr>
          <w:b/>
          <w:bCs/>
          <w:sz w:val="24"/>
          <w:szCs w:val="24"/>
        </w:rPr>
        <w:t>Feature</w:t>
      </w:r>
      <w:r w:rsidRPr="00A35396">
        <w:rPr>
          <w:sz w:val="24"/>
          <w:szCs w:val="24"/>
        </w:rPr>
        <w:t> </w:t>
      </w:r>
      <w:r w:rsidRPr="00A35396">
        <w:rPr>
          <w:b/>
          <w:bCs/>
          <w:sz w:val="24"/>
          <w:szCs w:val="24"/>
        </w:rPr>
        <w:t>Files</w:t>
      </w:r>
      <w:r w:rsidRPr="00A35396">
        <w:rPr>
          <w:sz w:val="24"/>
          <w:szCs w:val="24"/>
        </w:rPr>
        <w:t> for Cucumber Automation</w:t>
      </w:r>
      <w:r w:rsidR="00CB19D1">
        <w:rPr>
          <w:sz w:val="24"/>
          <w:szCs w:val="24"/>
        </w:rPr>
        <w:t>.</w:t>
      </w:r>
    </w:p>
    <w:p w:rsidR="00B918B5" w:rsidRDefault="00CB19D1" w:rsidP="003257D8">
      <w:pPr>
        <w:pStyle w:val="ListParagraph"/>
        <w:numPr>
          <w:ilvl w:val="0"/>
          <w:numId w:val="28"/>
        </w:numPr>
        <w:spacing w:after="160" w:line="259" w:lineRule="auto"/>
        <w:rPr>
          <w:sz w:val="24"/>
          <w:szCs w:val="24"/>
        </w:rPr>
      </w:pPr>
      <w:r w:rsidRPr="00CB19D1">
        <w:rPr>
          <w:sz w:val="24"/>
          <w:szCs w:val="24"/>
        </w:rPr>
        <w:t>Created new Automation framework for REST API testing using Rest Assured, TestNG and Maven</w:t>
      </w:r>
    </w:p>
    <w:p w:rsidR="004C6AFD" w:rsidRPr="00FE3973" w:rsidRDefault="004C6AFD" w:rsidP="00DF77CC">
      <w:pPr>
        <w:pStyle w:val="ListParagraph"/>
        <w:numPr>
          <w:ilvl w:val="0"/>
          <w:numId w:val="28"/>
        </w:numPr>
        <w:spacing w:before="40" w:after="40"/>
        <w:jc w:val="both"/>
        <w:rPr>
          <w:sz w:val="24"/>
          <w:szCs w:val="24"/>
        </w:rPr>
      </w:pPr>
      <w:r>
        <w:rPr>
          <w:sz w:val="24"/>
          <w:szCs w:val="24"/>
        </w:rPr>
        <w:t>Participating defect triage calls and helps development team to reproduce the issues and understanding the priority of the defects.</w:t>
      </w:r>
    </w:p>
    <w:p w:rsidR="000E5887" w:rsidRPr="00FE3973" w:rsidRDefault="000E5887" w:rsidP="00187DEB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</w:p>
    <w:p w:rsidR="003D534F" w:rsidRPr="00FE3973" w:rsidRDefault="003D534F" w:rsidP="003257D8">
      <w:pPr>
        <w:pStyle w:val="BodyText"/>
        <w:spacing w:after="60"/>
        <w:jc w:val="both"/>
        <w:rPr>
          <w:b/>
          <w:bCs/>
          <w:lang w:eastAsia="ar-SA"/>
        </w:rPr>
      </w:pPr>
      <w:r w:rsidRPr="00FE3973">
        <w:rPr>
          <w:b/>
          <w:bCs/>
          <w:lang w:eastAsia="ar-SA"/>
        </w:rPr>
        <w:lastRenderedPageBreak/>
        <w:t>Project # 2</w:t>
      </w:r>
    </w:p>
    <w:p w:rsidR="003D534F" w:rsidRDefault="003D534F" w:rsidP="003D534F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 w:rsidRPr="00FE3973">
        <w:rPr>
          <w:b/>
          <w:bCs/>
          <w:lang w:eastAsia="ar-SA"/>
        </w:rPr>
        <w:t>Client:</w:t>
      </w:r>
      <w:r w:rsidR="00FE3973">
        <w:rPr>
          <w:b/>
          <w:bCs/>
          <w:lang w:eastAsia="ar-SA"/>
        </w:rPr>
        <w:t>Convey Health Solutions</w:t>
      </w:r>
    </w:p>
    <w:p w:rsidR="007C4260" w:rsidRPr="00FE3973" w:rsidRDefault="00B67AB5" w:rsidP="003D534F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>
        <w:rPr>
          <w:b/>
          <w:bCs/>
          <w:lang w:eastAsia="ar-SA"/>
        </w:rPr>
        <w:t>Project: Miramar</w:t>
      </w:r>
    </w:p>
    <w:p w:rsidR="003D534F" w:rsidRPr="00FE3973" w:rsidRDefault="00FE5C6A" w:rsidP="003D534F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 w:rsidRPr="00FE3973">
        <w:rPr>
          <w:b/>
          <w:bCs/>
          <w:lang w:eastAsia="ar-SA"/>
        </w:rPr>
        <w:t>Role  </w:t>
      </w:r>
      <w:r w:rsidR="003D534F" w:rsidRPr="00FE3973">
        <w:rPr>
          <w:b/>
          <w:bCs/>
          <w:lang w:eastAsia="ar-SA"/>
        </w:rPr>
        <w:t>:</w:t>
      </w:r>
      <w:r w:rsidR="00B918B5">
        <w:rPr>
          <w:b/>
          <w:bCs/>
          <w:lang w:eastAsia="ar-SA"/>
        </w:rPr>
        <w:t xml:space="preserve"> Functional &amp;</w:t>
      </w:r>
      <w:r w:rsidR="00FE3973">
        <w:rPr>
          <w:b/>
          <w:bCs/>
          <w:lang w:eastAsia="ar-SA"/>
        </w:rPr>
        <w:t>Automation tester</w:t>
      </w:r>
    </w:p>
    <w:p w:rsidR="003D534F" w:rsidRPr="00FE3973" w:rsidRDefault="003D534F" w:rsidP="003D534F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</w:p>
    <w:p w:rsidR="003D534F" w:rsidRPr="002A5FE5" w:rsidRDefault="003D534F" w:rsidP="003D534F">
      <w:pPr>
        <w:pStyle w:val="BodyText"/>
        <w:spacing w:after="60"/>
        <w:ind w:left="720" w:hanging="360"/>
        <w:jc w:val="both"/>
        <w:rPr>
          <w:b/>
          <w:bCs/>
          <w:lang w:eastAsia="ar-SA"/>
        </w:rPr>
      </w:pPr>
      <w:r w:rsidRPr="002A5FE5">
        <w:rPr>
          <w:b/>
          <w:bCs/>
          <w:lang w:eastAsia="ar-SA"/>
        </w:rPr>
        <w:t>Roles and Responsibilities:</w:t>
      </w:r>
    </w:p>
    <w:p w:rsidR="00DF77CC" w:rsidRPr="00FE3973" w:rsidRDefault="00DF77CC" w:rsidP="00DF77CC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 w:rsidRPr="00FE3973">
        <w:rPr>
          <w:rFonts w:eastAsia="Tahoma"/>
          <w:color w:val="000000"/>
        </w:rPr>
        <w:t xml:space="preserve">Creating automation test scripts in </w:t>
      </w:r>
      <w:r w:rsidRPr="00FE3973">
        <w:rPr>
          <w:rFonts w:eastAsia="Tahoma"/>
          <w:b/>
          <w:bCs/>
          <w:color w:val="000000"/>
        </w:rPr>
        <w:t>Selenium-Java using Cucumber BDD and Test NG framework</w:t>
      </w:r>
      <w:r w:rsidRPr="00FE3973">
        <w:rPr>
          <w:rFonts w:eastAsia="Tahoma"/>
          <w:color w:val="000000"/>
        </w:rPr>
        <w:t>.</w:t>
      </w:r>
    </w:p>
    <w:p w:rsidR="00B67AB5" w:rsidRDefault="00DF77CC" w:rsidP="00B67AB5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 w:rsidRPr="00FE3973">
        <w:rPr>
          <w:rFonts w:eastAsia="Tahoma"/>
          <w:color w:val="000000"/>
        </w:rPr>
        <w:t xml:space="preserve">Creating Automated tests in </w:t>
      </w:r>
      <w:r w:rsidR="00B918B5">
        <w:rPr>
          <w:rFonts w:eastAsia="Tahoma"/>
          <w:color w:val="000000"/>
        </w:rPr>
        <w:t>Eclipse</w:t>
      </w:r>
      <w:r w:rsidR="00B67AB5">
        <w:rPr>
          <w:rFonts w:eastAsia="Tahoma"/>
          <w:color w:val="000000"/>
        </w:rPr>
        <w:t>against Cucumber BDD framework.</w:t>
      </w:r>
    </w:p>
    <w:p w:rsidR="00B67AB5" w:rsidRDefault="00B67AB5" w:rsidP="00B67AB5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>Performed</w:t>
      </w:r>
      <w:r w:rsidRPr="00B67AB5">
        <w:rPr>
          <w:rFonts w:eastAsia="Tahoma"/>
          <w:color w:val="000000"/>
        </w:rPr>
        <w:t xml:space="preserve"> Functionality, System Testing and Regression testing.</w:t>
      </w:r>
    </w:p>
    <w:p w:rsidR="00B67AB5" w:rsidRDefault="00B67AB5" w:rsidP="00B67AB5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 w:rsidRPr="00B67AB5">
        <w:rPr>
          <w:rFonts w:eastAsia="Tahoma"/>
          <w:color w:val="000000"/>
        </w:rPr>
        <w:t>Analyzed, Log the defects and track the bugs using ALM</w:t>
      </w:r>
      <w:r>
        <w:rPr>
          <w:rFonts w:eastAsia="Tahoma"/>
          <w:color w:val="000000"/>
        </w:rPr>
        <w:t>.</w:t>
      </w:r>
    </w:p>
    <w:p w:rsidR="00B67AB5" w:rsidRPr="00B67AB5" w:rsidRDefault="00B67AB5" w:rsidP="00B67AB5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 w:rsidRPr="00B67AB5">
        <w:rPr>
          <w:rFonts w:eastAsia="Tahoma"/>
          <w:color w:val="000000"/>
        </w:rPr>
        <w:t>Participate in scrum meeting to discuss about project progress report every day.</w:t>
      </w:r>
    </w:p>
    <w:p w:rsidR="00DF77CC" w:rsidRPr="00B67AB5" w:rsidRDefault="00DF77CC" w:rsidP="00B67AB5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 w:rsidRPr="00B67AB5">
        <w:rPr>
          <w:rFonts w:eastAsia="Tahoma"/>
          <w:color w:val="000000"/>
        </w:rPr>
        <w:t xml:space="preserve">Successfully automated the test cases in </w:t>
      </w:r>
      <w:r w:rsidRPr="00B67AB5">
        <w:rPr>
          <w:rFonts w:eastAsia="Tahoma"/>
          <w:b/>
          <w:bCs/>
          <w:color w:val="000000"/>
        </w:rPr>
        <w:t>agile scrum</w:t>
      </w:r>
      <w:r w:rsidRPr="00B67AB5">
        <w:rPr>
          <w:rFonts w:eastAsia="Tahoma"/>
          <w:color w:val="000000"/>
        </w:rPr>
        <w:t xml:space="preserve"> methodology.</w:t>
      </w:r>
    </w:p>
    <w:p w:rsidR="00CB19D1" w:rsidRPr="00FE3973" w:rsidRDefault="00CB19D1" w:rsidP="00DF77CC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>
        <w:rPr>
          <w:rFonts w:eastAsia="Tahoma"/>
          <w:color w:val="000000"/>
        </w:rPr>
        <w:t>Responsible for writing locators for object identification using page object model.</w:t>
      </w:r>
    </w:p>
    <w:p w:rsidR="00CB19D1" w:rsidRPr="00CB19D1" w:rsidRDefault="00DF77CC" w:rsidP="00B67AB5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 w:rsidRPr="00FE3973">
        <w:rPr>
          <w:rFonts w:eastAsia="Tahoma"/>
          <w:color w:val="000000"/>
        </w:rPr>
        <w:t xml:space="preserve">Implemented process for better code standards such as </w:t>
      </w:r>
      <w:r w:rsidRPr="00FE3973">
        <w:rPr>
          <w:rFonts w:eastAsia="Tahoma"/>
          <w:b/>
          <w:bCs/>
          <w:color w:val="000000"/>
        </w:rPr>
        <w:t>effective xpath identification</w:t>
      </w:r>
      <w:r w:rsidRPr="00FE3973">
        <w:rPr>
          <w:rFonts w:eastAsia="Tahoma"/>
          <w:color w:val="000000"/>
        </w:rPr>
        <w:t xml:space="preserve"> etc.</w:t>
      </w:r>
    </w:p>
    <w:p w:rsidR="00CB19D1" w:rsidRPr="00CB19D1" w:rsidRDefault="00CB19D1" w:rsidP="00CB19D1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 w:rsidRPr="00CB19D1">
        <w:rPr>
          <w:rFonts w:eastAsia="Tahoma"/>
          <w:color w:val="000000"/>
        </w:rPr>
        <w:t>Used JIRA to track and report system defects and bug fixes. Wrote modification requests for the bugs in the application and helped developed developers to track and resolve the problems.</w:t>
      </w:r>
    </w:p>
    <w:p w:rsidR="00250184" w:rsidRPr="00B67AB5" w:rsidRDefault="00DF77CC" w:rsidP="00B67AB5">
      <w:pPr>
        <w:numPr>
          <w:ilvl w:val="0"/>
          <w:numId w:val="29"/>
        </w:numPr>
        <w:spacing w:after="49" w:line="259" w:lineRule="auto"/>
        <w:ind w:left="720"/>
        <w:jc w:val="both"/>
        <w:rPr>
          <w:rFonts w:eastAsia="Tahoma"/>
          <w:color w:val="000000"/>
        </w:rPr>
      </w:pPr>
      <w:r w:rsidRPr="00FE3973">
        <w:rPr>
          <w:rFonts w:eastAsia="Tahoma"/>
          <w:color w:val="000000"/>
        </w:rPr>
        <w:t>Implemented various workarounds in the existing scripts which helped in resolving the execution issues.</w:t>
      </w:r>
    </w:p>
    <w:sectPr w:rsidR="00250184" w:rsidRPr="00B67AB5" w:rsidSect="006A5019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D7A" w:rsidRDefault="00A56D7A" w:rsidP="0054669F">
      <w:r>
        <w:separator/>
      </w:r>
    </w:p>
  </w:endnote>
  <w:endnote w:type="continuationSeparator" w:id="1">
    <w:p w:rsidR="00A56D7A" w:rsidRDefault="00A56D7A" w:rsidP="00546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959394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D58B8" w:rsidRDefault="00C40BE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766C46">
          <w:instrText xml:space="preserve"> PAGE   \* MERGEFORMAT </w:instrText>
        </w:r>
        <w:r>
          <w:fldChar w:fldCharType="separate"/>
        </w:r>
        <w:r w:rsidR="00281FE8">
          <w:rPr>
            <w:noProof/>
          </w:rPr>
          <w:t>2</w:t>
        </w:r>
        <w:r>
          <w:rPr>
            <w:noProof/>
          </w:rPr>
          <w:fldChar w:fldCharType="end"/>
        </w:r>
        <w:r w:rsidR="002D58B8">
          <w:t xml:space="preserve"> | </w:t>
        </w:r>
        <w:r w:rsidR="002D58B8">
          <w:rPr>
            <w:color w:val="808080" w:themeColor="background1" w:themeShade="80"/>
            <w:spacing w:val="60"/>
          </w:rPr>
          <w:t>Page</w:t>
        </w:r>
      </w:p>
    </w:sdtContent>
  </w:sdt>
  <w:p w:rsidR="002D58B8" w:rsidRDefault="002D58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D7A" w:rsidRDefault="00A56D7A" w:rsidP="0054669F">
      <w:r>
        <w:separator/>
      </w:r>
    </w:p>
  </w:footnote>
  <w:footnote w:type="continuationSeparator" w:id="1">
    <w:p w:rsidR="00A56D7A" w:rsidRDefault="00A56D7A" w:rsidP="005466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A4A589D8E6E40338BDFA3C16F8FF4B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E3973" w:rsidRDefault="00FE397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Resume</w:t>
        </w:r>
      </w:p>
    </w:sdtContent>
  </w:sdt>
  <w:p w:rsidR="00FE3973" w:rsidRDefault="00FE397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  <w:sz w:val="20"/>
        <w:szCs w:val="20"/>
      </w:rPr>
    </w:lvl>
  </w:abstractNum>
  <w:abstractNum w:abstractNumId="2">
    <w:nsid w:val="00000003"/>
    <w:multiLevelType w:val="singleLevel"/>
    <w:tmpl w:val="00000003"/>
    <w:name w:val="WW8Num17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lvl w:ilvl="0">
      <w:start w:val="13"/>
      <w:numFmt w:val="bullet"/>
      <w:lvlText w:val=""/>
      <w:lvlJc w:val="left"/>
      <w:pPr>
        <w:ind w:left="720" w:hanging="360"/>
      </w:pPr>
      <w:rPr>
        <w:rFonts w:ascii="Symbol" w:hAnsi="Symbol" w:cs="Symbol"/>
      </w:rPr>
    </w:lvl>
  </w:abstractNum>
  <w:abstractNum w:abstractNumId="4">
    <w:nsid w:val="06B61750"/>
    <w:multiLevelType w:val="hybridMultilevel"/>
    <w:tmpl w:val="FAE6DB8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9A2C4E"/>
    <w:multiLevelType w:val="multilevel"/>
    <w:tmpl w:val="139A2C4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numFmt w:val="bullet"/>
      <w:lvlText w:val="•"/>
      <w:lvlJc w:val="left"/>
      <w:pPr>
        <w:ind w:left="1440" w:hanging="720"/>
      </w:pPr>
      <w:rPr>
        <w:rFonts w:ascii="Garamond" w:eastAsia="Times New Roman" w:hAnsi="Garamond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9785733"/>
    <w:multiLevelType w:val="hybridMultilevel"/>
    <w:tmpl w:val="C50CE2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34B2F14"/>
    <w:multiLevelType w:val="hybridMultilevel"/>
    <w:tmpl w:val="83A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F7488"/>
    <w:multiLevelType w:val="hybridMultilevel"/>
    <w:tmpl w:val="9FDA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154C45"/>
    <w:multiLevelType w:val="hybridMultilevel"/>
    <w:tmpl w:val="92E861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997877"/>
    <w:multiLevelType w:val="hybridMultilevel"/>
    <w:tmpl w:val="96A493E6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FA6A6A"/>
    <w:multiLevelType w:val="hybridMultilevel"/>
    <w:tmpl w:val="458209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05C767C"/>
    <w:multiLevelType w:val="hybridMultilevel"/>
    <w:tmpl w:val="AB569A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>
    <w:nsid w:val="352D43BC"/>
    <w:multiLevelType w:val="hybridMultilevel"/>
    <w:tmpl w:val="8480A6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D83F89"/>
    <w:multiLevelType w:val="hybridMultilevel"/>
    <w:tmpl w:val="78E6B3A8"/>
    <w:lvl w:ilvl="0" w:tplc="00000004">
      <w:start w:val="13"/>
      <w:numFmt w:val="bullet"/>
      <w:lvlText w:val="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05825"/>
    <w:multiLevelType w:val="hybridMultilevel"/>
    <w:tmpl w:val="B8A05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904E7A"/>
    <w:multiLevelType w:val="hybridMultilevel"/>
    <w:tmpl w:val="AF3891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1E690A"/>
    <w:multiLevelType w:val="multilevel"/>
    <w:tmpl w:val="139A2C4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numFmt w:val="bullet"/>
      <w:lvlText w:val="•"/>
      <w:lvlJc w:val="left"/>
      <w:pPr>
        <w:ind w:left="1440" w:hanging="720"/>
      </w:pPr>
      <w:rPr>
        <w:rFonts w:ascii="Garamond" w:eastAsia="Times New Roman" w:hAnsi="Garamond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A423FFE"/>
    <w:multiLevelType w:val="hybridMultilevel"/>
    <w:tmpl w:val="48289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8426FC">
      <w:numFmt w:val="bullet"/>
      <w:lvlText w:val="·"/>
      <w:lvlJc w:val="left"/>
      <w:pPr>
        <w:ind w:left="1440" w:hanging="360"/>
      </w:pPr>
      <w:rPr>
        <w:rFonts w:ascii="Calibri" w:eastAsia="Times New Roman" w:hAnsi="Calibri" w:cs="Calibri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504062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504A6259"/>
    <w:multiLevelType w:val="hybridMultilevel"/>
    <w:tmpl w:val="782ED8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8975D2"/>
    <w:multiLevelType w:val="hybridMultilevel"/>
    <w:tmpl w:val="AABE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167E1"/>
    <w:multiLevelType w:val="hybridMultilevel"/>
    <w:tmpl w:val="CDC44F9A"/>
    <w:lvl w:ilvl="0" w:tplc="4D76FF56">
      <w:start w:val="1"/>
      <w:numFmt w:val="bullet"/>
      <w:lvlText w:val=""/>
      <w:lvlJc w:val="left"/>
      <w:pPr>
        <w:ind w:left="775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21680B1E">
      <w:start w:val="1"/>
      <w:numFmt w:val="bullet"/>
      <w:lvlText w:val="•"/>
      <w:lvlJc w:val="left"/>
      <w:pPr>
        <w:ind w:left="1506" w:hanging="360"/>
      </w:pPr>
      <w:rPr>
        <w:rFonts w:hint="default"/>
      </w:rPr>
    </w:lvl>
    <w:lvl w:ilvl="2" w:tplc="DC1258D4">
      <w:start w:val="1"/>
      <w:numFmt w:val="bullet"/>
      <w:lvlText w:val="•"/>
      <w:lvlJc w:val="left"/>
      <w:pPr>
        <w:ind w:left="2233" w:hanging="360"/>
      </w:pPr>
      <w:rPr>
        <w:rFonts w:hint="default"/>
      </w:rPr>
    </w:lvl>
    <w:lvl w:ilvl="3" w:tplc="23C6B9D8">
      <w:start w:val="1"/>
      <w:numFmt w:val="bullet"/>
      <w:lvlText w:val="•"/>
      <w:lvlJc w:val="left"/>
      <w:pPr>
        <w:ind w:left="2959" w:hanging="360"/>
      </w:pPr>
      <w:rPr>
        <w:rFonts w:hint="default"/>
      </w:rPr>
    </w:lvl>
    <w:lvl w:ilvl="4" w:tplc="464C2E34">
      <w:start w:val="1"/>
      <w:numFmt w:val="bullet"/>
      <w:lvlText w:val="•"/>
      <w:lvlJc w:val="left"/>
      <w:pPr>
        <w:ind w:left="3686" w:hanging="360"/>
      </w:pPr>
      <w:rPr>
        <w:rFonts w:hint="default"/>
      </w:rPr>
    </w:lvl>
    <w:lvl w:ilvl="5" w:tplc="C8C47F34">
      <w:start w:val="1"/>
      <w:numFmt w:val="bullet"/>
      <w:lvlText w:val="•"/>
      <w:lvlJc w:val="left"/>
      <w:pPr>
        <w:ind w:left="4413" w:hanging="360"/>
      </w:pPr>
      <w:rPr>
        <w:rFonts w:hint="default"/>
      </w:rPr>
    </w:lvl>
    <w:lvl w:ilvl="6" w:tplc="83329DC8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7" w:tplc="99C4A2C8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8" w:tplc="7F00B94E">
      <w:start w:val="1"/>
      <w:numFmt w:val="bullet"/>
      <w:lvlText w:val="•"/>
      <w:lvlJc w:val="left"/>
      <w:pPr>
        <w:ind w:left="6593" w:hanging="360"/>
      </w:pPr>
      <w:rPr>
        <w:rFonts w:hint="default"/>
      </w:rPr>
    </w:lvl>
  </w:abstractNum>
  <w:abstractNum w:abstractNumId="24">
    <w:nsid w:val="58672FC7"/>
    <w:multiLevelType w:val="hybridMultilevel"/>
    <w:tmpl w:val="2B443C4C"/>
    <w:lvl w:ilvl="0" w:tplc="40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611A6E21"/>
    <w:multiLevelType w:val="hybridMultilevel"/>
    <w:tmpl w:val="55E488F2"/>
    <w:lvl w:ilvl="0" w:tplc="00000004">
      <w:start w:val="13"/>
      <w:numFmt w:val="bullet"/>
      <w:lvlText w:val=""/>
      <w:lvlJc w:val="left"/>
      <w:pPr>
        <w:ind w:left="108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11C4AD9"/>
    <w:multiLevelType w:val="hybridMultilevel"/>
    <w:tmpl w:val="4410B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267D81"/>
    <w:multiLevelType w:val="hybridMultilevel"/>
    <w:tmpl w:val="377AB518"/>
    <w:lvl w:ilvl="0" w:tplc="00000004">
      <w:start w:val="13"/>
      <w:numFmt w:val="bullet"/>
      <w:lvlText w:val="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666421"/>
    <w:multiLevelType w:val="hybridMultilevel"/>
    <w:tmpl w:val="49580F2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C571994"/>
    <w:multiLevelType w:val="multilevel"/>
    <w:tmpl w:val="6C5719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16469D6"/>
    <w:multiLevelType w:val="hybridMultilevel"/>
    <w:tmpl w:val="09FC5C54"/>
    <w:lvl w:ilvl="0" w:tplc="00000004">
      <w:start w:val="13"/>
      <w:numFmt w:val="bullet"/>
      <w:lvlText w:val=""/>
      <w:lvlJc w:val="left"/>
      <w:pPr>
        <w:ind w:left="1080" w:hanging="360"/>
      </w:pPr>
      <w:rPr>
        <w:rFonts w:ascii="Symbol" w:hAnsi="Symbol" w:cs="Symbol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1F4656D"/>
    <w:multiLevelType w:val="hybridMultilevel"/>
    <w:tmpl w:val="BAAE17CE"/>
    <w:lvl w:ilvl="0" w:tplc="8AEE326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2D2515"/>
    <w:multiLevelType w:val="hybridMultilevel"/>
    <w:tmpl w:val="DF847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A7F8D"/>
    <w:multiLevelType w:val="hybridMultilevel"/>
    <w:tmpl w:val="255C860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9"/>
  </w:num>
  <w:num w:numId="3">
    <w:abstractNumId w:val="18"/>
  </w:num>
  <w:num w:numId="4">
    <w:abstractNumId w:val="33"/>
  </w:num>
  <w:num w:numId="5">
    <w:abstractNumId w:val="21"/>
  </w:num>
  <w:num w:numId="6">
    <w:abstractNumId w:val="13"/>
  </w:num>
  <w:num w:numId="7">
    <w:abstractNumId w:val="16"/>
  </w:num>
  <w:num w:numId="8">
    <w:abstractNumId w:val="24"/>
  </w:num>
  <w:num w:numId="9">
    <w:abstractNumId w:val="3"/>
  </w:num>
  <w:num w:numId="10">
    <w:abstractNumId w:val="20"/>
  </w:num>
  <w:num w:numId="11">
    <w:abstractNumId w:val="1"/>
  </w:num>
  <w:num w:numId="12">
    <w:abstractNumId w:val="2"/>
  </w:num>
  <w:num w:numId="13">
    <w:abstractNumId w:val="0"/>
  </w:num>
  <w:num w:numId="14">
    <w:abstractNumId w:val="14"/>
  </w:num>
  <w:num w:numId="15">
    <w:abstractNumId w:val="27"/>
  </w:num>
  <w:num w:numId="16">
    <w:abstractNumId w:val="6"/>
  </w:num>
  <w:num w:numId="17">
    <w:abstractNumId w:val="30"/>
  </w:num>
  <w:num w:numId="18">
    <w:abstractNumId w:val="25"/>
  </w:num>
  <w:num w:numId="19">
    <w:abstractNumId w:val="31"/>
  </w:num>
  <w:num w:numId="20">
    <w:abstractNumId w:val="10"/>
  </w:num>
  <w:num w:numId="21">
    <w:abstractNumId w:val="11"/>
  </w:num>
  <w:num w:numId="22">
    <w:abstractNumId w:val="4"/>
  </w:num>
  <w:num w:numId="23">
    <w:abstractNumId w:val="28"/>
  </w:num>
  <w:num w:numId="24">
    <w:abstractNumId w:val="12"/>
  </w:num>
  <w:num w:numId="25">
    <w:abstractNumId w:val="26"/>
  </w:num>
  <w:num w:numId="26">
    <w:abstractNumId w:val="22"/>
  </w:num>
  <w:num w:numId="27">
    <w:abstractNumId w:val="9"/>
  </w:num>
  <w:num w:numId="28">
    <w:abstractNumId w:val="15"/>
  </w:num>
  <w:num w:numId="29">
    <w:abstractNumId w:val="23"/>
  </w:num>
  <w:num w:numId="30">
    <w:abstractNumId w:val="8"/>
  </w:num>
  <w:num w:numId="31">
    <w:abstractNumId w:val="7"/>
  </w:num>
  <w:num w:numId="32">
    <w:abstractNumId w:val="5"/>
  </w:num>
  <w:num w:numId="33">
    <w:abstractNumId w:val="29"/>
  </w:num>
  <w:num w:numId="34">
    <w:abstractNumId w:val="17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4096" w:nlCheck="1" w:checkStyle="0"/>
  <w:activeWritingStyle w:appName="MSWord" w:lang="en-IN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6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486E"/>
    <w:rsid w:val="00000B16"/>
    <w:rsid w:val="00003602"/>
    <w:rsid w:val="00004C5B"/>
    <w:rsid w:val="00007C58"/>
    <w:rsid w:val="0001139B"/>
    <w:rsid w:val="00011C3E"/>
    <w:rsid w:val="00011E6F"/>
    <w:rsid w:val="00011EB7"/>
    <w:rsid w:val="00014ED5"/>
    <w:rsid w:val="000150E5"/>
    <w:rsid w:val="000158F8"/>
    <w:rsid w:val="00015EA5"/>
    <w:rsid w:val="00023049"/>
    <w:rsid w:val="00035526"/>
    <w:rsid w:val="00037276"/>
    <w:rsid w:val="000464CC"/>
    <w:rsid w:val="00047723"/>
    <w:rsid w:val="00050826"/>
    <w:rsid w:val="00052045"/>
    <w:rsid w:val="000577C4"/>
    <w:rsid w:val="0006184E"/>
    <w:rsid w:val="00065AF7"/>
    <w:rsid w:val="00070FC3"/>
    <w:rsid w:val="0007118D"/>
    <w:rsid w:val="00071983"/>
    <w:rsid w:val="00075992"/>
    <w:rsid w:val="00082A79"/>
    <w:rsid w:val="00087324"/>
    <w:rsid w:val="00091FE0"/>
    <w:rsid w:val="00093838"/>
    <w:rsid w:val="00097AB7"/>
    <w:rsid w:val="000A1B47"/>
    <w:rsid w:val="000A7E98"/>
    <w:rsid w:val="000B4006"/>
    <w:rsid w:val="000B7C65"/>
    <w:rsid w:val="000C179C"/>
    <w:rsid w:val="000D25BD"/>
    <w:rsid w:val="000D4470"/>
    <w:rsid w:val="000D645F"/>
    <w:rsid w:val="000E10B3"/>
    <w:rsid w:val="000E15D8"/>
    <w:rsid w:val="000E1E57"/>
    <w:rsid w:val="000E2381"/>
    <w:rsid w:val="000E4978"/>
    <w:rsid w:val="000E5887"/>
    <w:rsid w:val="000E5A7D"/>
    <w:rsid w:val="000F22EE"/>
    <w:rsid w:val="000F4BD3"/>
    <w:rsid w:val="00100985"/>
    <w:rsid w:val="001016AD"/>
    <w:rsid w:val="00102C8B"/>
    <w:rsid w:val="00112FEE"/>
    <w:rsid w:val="001131CE"/>
    <w:rsid w:val="00115255"/>
    <w:rsid w:val="00121090"/>
    <w:rsid w:val="001329D8"/>
    <w:rsid w:val="001410C9"/>
    <w:rsid w:val="00144407"/>
    <w:rsid w:val="001453ED"/>
    <w:rsid w:val="00152240"/>
    <w:rsid w:val="00153AA4"/>
    <w:rsid w:val="001542D7"/>
    <w:rsid w:val="001612D2"/>
    <w:rsid w:val="00161A14"/>
    <w:rsid w:val="00163A6A"/>
    <w:rsid w:val="00163BCD"/>
    <w:rsid w:val="00163F59"/>
    <w:rsid w:val="001641B8"/>
    <w:rsid w:val="00164432"/>
    <w:rsid w:val="00166342"/>
    <w:rsid w:val="001727C2"/>
    <w:rsid w:val="00174081"/>
    <w:rsid w:val="0017486C"/>
    <w:rsid w:val="0017562F"/>
    <w:rsid w:val="0017788E"/>
    <w:rsid w:val="001813BB"/>
    <w:rsid w:val="001814E2"/>
    <w:rsid w:val="001827A2"/>
    <w:rsid w:val="00184F89"/>
    <w:rsid w:val="00187DEB"/>
    <w:rsid w:val="00190140"/>
    <w:rsid w:val="00190F29"/>
    <w:rsid w:val="001912B9"/>
    <w:rsid w:val="00191AED"/>
    <w:rsid w:val="0019442F"/>
    <w:rsid w:val="00197AA4"/>
    <w:rsid w:val="001A1A3E"/>
    <w:rsid w:val="001A3A3E"/>
    <w:rsid w:val="001A5831"/>
    <w:rsid w:val="001A7C16"/>
    <w:rsid w:val="001B0D83"/>
    <w:rsid w:val="001B0FA6"/>
    <w:rsid w:val="001B1DF0"/>
    <w:rsid w:val="001B396E"/>
    <w:rsid w:val="001B4782"/>
    <w:rsid w:val="001B7284"/>
    <w:rsid w:val="001C3E52"/>
    <w:rsid w:val="001D100E"/>
    <w:rsid w:val="001D3F14"/>
    <w:rsid w:val="001D643D"/>
    <w:rsid w:val="001E37A8"/>
    <w:rsid w:val="001E6030"/>
    <w:rsid w:val="001E6C1A"/>
    <w:rsid w:val="001E7B67"/>
    <w:rsid w:val="001E7C88"/>
    <w:rsid w:val="001F25D4"/>
    <w:rsid w:val="001F479A"/>
    <w:rsid w:val="001F7BC5"/>
    <w:rsid w:val="0020162A"/>
    <w:rsid w:val="002073EC"/>
    <w:rsid w:val="002115CC"/>
    <w:rsid w:val="00220852"/>
    <w:rsid w:val="00220FC6"/>
    <w:rsid w:val="00222AFE"/>
    <w:rsid w:val="00223516"/>
    <w:rsid w:val="002239B9"/>
    <w:rsid w:val="00227497"/>
    <w:rsid w:val="0022750C"/>
    <w:rsid w:val="002300B2"/>
    <w:rsid w:val="00230B2B"/>
    <w:rsid w:val="00230EA8"/>
    <w:rsid w:val="00231D8D"/>
    <w:rsid w:val="002345C4"/>
    <w:rsid w:val="00236C20"/>
    <w:rsid w:val="002372D0"/>
    <w:rsid w:val="0023736E"/>
    <w:rsid w:val="00240DE6"/>
    <w:rsid w:val="002435EA"/>
    <w:rsid w:val="002453FD"/>
    <w:rsid w:val="00250184"/>
    <w:rsid w:val="002509D5"/>
    <w:rsid w:val="00251142"/>
    <w:rsid w:val="0025207F"/>
    <w:rsid w:val="00252255"/>
    <w:rsid w:val="00252786"/>
    <w:rsid w:val="00253826"/>
    <w:rsid w:val="00254957"/>
    <w:rsid w:val="00255CC2"/>
    <w:rsid w:val="002656DD"/>
    <w:rsid w:val="00265F6D"/>
    <w:rsid w:val="00267D84"/>
    <w:rsid w:val="00270884"/>
    <w:rsid w:val="002733BB"/>
    <w:rsid w:val="00275278"/>
    <w:rsid w:val="002753B2"/>
    <w:rsid w:val="00276918"/>
    <w:rsid w:val="00281DC5"/>
    <w:rsid w:val="00281FE8"/>
    <w:rsid w:val="002853E4"/>
    <w:rsid w:val="00285F3B"/>
    <w:rsid w:val="0029558C"/>
    <w:rsid w:val="00295C4E"/>
    <w:rsid w:val="0029608D"/>
    <w:rsid w:val="002A061C"/>
    <w:rsid w:val="002A06D6"/>
    <w:rsid w:val="002A5FE5"/>
    <w:rsid w:val="002B0A1F"/>
    <w:rsid w:val="002B0EA7"/>
    <w:rsid w:val="002B2999"/>
    <w:rsid w:val="002B2E81"/>
    <w:rsid w:val="002B2EE7"/>
    <w:rsid w:val="002B3189"/>
    <w:rsid w:val="002B4530"/>
    <w:rsid w:val="002B4C3D"/>
    <w:rsid w:val="002C007A"/>
    <w:rsid w:val="002C73CC"/>
    <w:rsid w:val="002C7957"/>
    <w:rsid w:val="002C7A32"/>
    <w:rsid w:val="002D0386"/>
    <w:rsid w:val="002D58B8"/>
    <w:rsid w:val="002D6158"/>
    <w:rsid w:val="002E047A"/>
    <w:rsid w:val="002E27BB"/>
    <w:rsid w:val="002E3217"/>
    <w:rsid w:val="002E46A2"/>
    <w:rsid w:val="002E475A"/>
    <w:rsid w:val="002E71D0"/>
    <w:rsid w:val="002F3452"/>
    <w:rsid w:val="002F459F"/>
    <w:rsid w:val="002F4A57"/>
    <w:rsid w:val="002F62B3"/>
    <w:rsid w:val="0030094B"/>
    <w:rsid w:val="00301CFF"/>
    <w:rsid w:val="00302C36"/>
    <w:rsid w:val="003047BD"/>
    <w:rsid w:val="0030576C"/>
    <w:rsid w:val="003139EE"/>
    <w:rsid w:val="00313CFB"/>
    <w:rsid w:val="00314217"/>
    <w:rsid w:val="0031421F"/>
    <w:rsid w:val="00323D57"/>
    <w:rsid w:val="00324A5C"/>
    <w:rsid w:val="00324DA5"/>
    <w:rsid w:val="003257D8"/>
    <w:rsid w:val="00327D25"/>
    <w:rsid w:val="00331A50"/>
    <w:rsid w:val="00335062"/>
    <w:rsid w:val="00336211"/>
    <w:rsid w:val="00337940"/>
    <w:rsid w:val="00342ABF"/>
    <w:rsid w:val="00343D4C"/>
    <w:rsid w:val="00346622"/>
    <w:rsid w:val="003525B4"/>
    <w:rsid w:val="00352AC7"/>
    <w:rsid w:val="0035610F"/>
    <w:rsid w:val="00357BEA"/>
    <w:rsid w:val="0036167E"/>
    <w:rsid w:val="00362D9C"/>
    <w:rsid w:val="003635CD"/>
    <w:rsid w:val="00366957"/>
    <w:rsid w:val="003674EA"/>
    <w:rsid w:val="00370505"/>
    <w:rsid w:val="0038303A"/>
    <w:rsid w:val="00392122"/>
    <w:rsid w:val="003942DB"/>
    <w:rsid w:val="00394C28"/>
    <w:rsid w:val="00396341"/>
    <w:rsid w:val="003A0BDE"/>
    <w:rsid w:val="003A2386"/>
    <w:rsid w:val="003A2A80"/>
    <w:rsid w:val="003A4AB1"/>
    <w:rsid w:val="003A7021"/>
    <w:rsid w:val="003B0851"/>
    <w:rsid w:val="003B1572"/>
    <w:rsid w:val="003B1B18"/>
    <w:rsid w:val="003B2162"/>
    <w:rsid w:val="003B2915"/>
    <w:rsid w:val="003B370E"/>
    <w:rsid w:val="003B50AF"/>
    <w:rsid w:val="003B7502"/>
    <w:rsid w:val="003B7A10"/>
    <w:rsid w:val="003C1AC8"/>
    <w:rsid w:val="003C20A1"/>
    <w:rsid w:val="003C4F09"/>
    <w:rsid w:val="003C597D"/>
    <w:rsid w:val="003C5FA6"/>
    <w:rsid w:val="003D008C"/>
    <w:rsid w:val="003D1868"/>
    <w:rsid w:val="003D3361"/>
    <w:rsid w:val="003D50F9"/>
    <w:rsid w:val="003D534F"/>
    <w:rsid w:val="003D5F5F"/>
    <w:rsid w:val="003D6398"/>
    <w:rsid w:val="003D754C"/>
    <w:rsid w:val="003D7833"/>
    <w:rsid w:val="003D7ABE"/>
    <w:rsid w:val="003E49DC"/>
    <w:rsid w:val="00402676"/>
    <w:rsid w:val="0040346C"/>
    <w:rsid w:val="0040577F"/>
    <w:rsid w:val="00405A01"/>
    <w:rsid w:val="00407AF5"/>
    <w:rsid w:val="004104AD"/>
    <w:rsid w:val="0041563E"/>
    <w:rsid w:val="0041636F"/>
    <w:rsid w:val="004217C9"/>
    <w:rsid w:val="00421DC2"/>
    <w:rsid w:val="004238D2"/>
    <w:rsid w:val="00423B04"/>
    <w:rsid w:val="00423FBB"/>
    <w:rsid w:val="004246DB"/>
    <w:rsid w:val="00425BE1"/>
    <w:rsid w:val="00435DAD"/>
    <w:rsid w:val="00440EF1"/>
    <w:rsid w:val="00441F8C"/>
    <w:rsid w:val="00446F94"/>
    <w:rsid w:val="00447965"/>
    <w:rsid w:val="00450FEE"/>
    <w:rsid w:val="00451116"/>
    <w:rsid w:val="00451C84"/>
    <w:rsid w:val="004541D5"/>
    <w:rsid w:val="004542CD"/>
    <w:rsid w:val="00456EDF"/>
    <w:rsid w:val="004619E3"/>
    <w:rsid w:val="004623E5"/>
    <w:rsid w:val="0046268B"/>
    <w:rsid w:val="00463507"/>
    <w:rsid w:val="004637A2"/>
    <w:rsid w:val="004639B7"/>
    <w:rsid w:val="004641F9"/>
    <w:rsid w:val="004650E3"/>
    <w:rsid w:val="004721A4"/>
    <w:rsid w:val="0047681B"/>
    <w:rsid w:val="00477453"/>
    <w:rsid w:val="00483F57"/>
    <w:rsid w:val="00485FA2"/>
    <w:rsid w:val="0049043F"/>
    <w:rsid w:val="00491040"/>
    <w:rsid w:val="00494272"/>
    <w:rsid w:val="0049554C"/>
    <w:rsid w:val="00495676"/>
    <w:rsid w:val="004960B5"/>
    <w:rsid w:val="0049685B"/>
    <w:rsid w:val="0049725C"/>
    <w:rsid w:val="004A0354"/>
    <w:rsid w:val="004A2330"/>
    <w:rsid w:val="004A46EA"/>
    <w:rsid w:val="004A5227"/>
    <w:rsid w:val="004A71D7"/>
    <w:rsid w:val="004B649D"/>
    <w:rsid w:val="004B7E42"/>
    <w:rsid w:val="004C6AFD"/>
    <w:rsid w:val="004C788E"/>
    <w:rsid w:val="004C7BB3"/>
    <w:rsid w:val="004D1C70"/>
    <w:rsid w:val="004D205C"/>
    <w:rsid w:val="004D3586"/>
    <w:rsid w:val="004D3F7B"/>
    <w:rsid w:val="004D57DF"/>
    <w:rsid w:val="004E201D"/>
    <w:rsid w:val="004E3D6F"/>
    <w:rsid w:val="004F16CC"/>
    <w:rsid w:val="004F2B4D"/>
    <w:rsid w:val="004F5990"/>
    <w:rsid w:val="004F5D2D"/>
    <w:rsid w:val="004F7AAB"/>
    <w:rsid w:val="005016B4"/>
    <w:rsid w:val="00502085"/>
    <w:rsid w:val="00502295"/>
    <w:rsid w:val="0050310D"/>
    <w:rsid w:val="00503DA1"/>
    <w:rsid w:val="00504BDC"/>
    <w:rsid w:val="00511CA7"/>
    <w:rsid w:val="00511CBB"/>
    <w:rsid w:val="005129FB"/>
    <w:rsid w:val="00520A39"/>
    <w:rsid w:val="0052323E"/>
    <w:rsid w:val="00540F37"/>
    <w:rsid w:val="0054498C"/>
    <w:rsid w:val="00544FF5"/>
    <w:rsid w:val="005463C8"/>
    <w:rsid w:val="0054669F"/>
    <w:rsid w:val="0055142A"/>
    <w:rsid w:val="00554EDD"/>
    <w:rsid w:val="005603E0"/>
    <w:rsid w:val="00563428"/>
    <w:rsid w:val="00564B52"/>
    <w:rsid w:val="00565A50"/>
    <w:rsid w:val="0056706B"/>
    <w:rsid w:val="00571C9D"/>
    <w:rsid w:val="00572A74"/>
    <w:rsid w:val="005733C1"/>
    <w:rsid w:val="005739DF"/>
    <w:rsid w:val="00577F64"/>
    <w:rsid w:val="00580CBE"/>
    <w:rsid w:val="00581A7D"/>
    <w:rsid w:val="00583A21"/>
    <w:rsid w:val="00584F96"/>
    <w:rsid w:val="005922FA"/>
    <w:rsid w:val="00593D93"/>
    <w:rsid w:val="005976B6"/>
    <w:rsid w:val="005A09EE"/>
    <w:rsid w:val="005A2280"/>
    <w:rsid w:val="005A3F59"/>
    <w:rsid w:val="005B2703"/>
    <w:rsid w:val="005B42EF"/>
    <w:rsid w:val="005B74EE"/>
    <w:rsid w:val="005B77D7"/>
    <w:rsid w:val="005C3255"/>
    <w:rsid w:val="005C361D"/>
    <w:rsid w:val="005C7CCC"/>
    <w:rsid w:val="005D049E"/>
    <w:rsid w:val="005D2674"/>
    <w:rsid w:val="005D58F2"/>
    <w:rsid w:val="005E21FA"/>
    <w:rsid w:val="005E34E9"/>
    <w:rsid w:val="005E568F"/>
    <w:rsid w:val="005F1221"/>
    <w:rsid w:val="005F22E6"/>
    <w:rsid w:val="005F378F"/>
    <w:rsid w:val="005F6B1E"/>
    <w:rsid w:val="005F7E3C"/>
    <w:rsid w:val="006008BF"/>
    <w:rsid w:val="00604BE3"/>
    <w:rsid w:val="0061039B"/>
    <w:rsid w:val="006150C1"/>
    <w:rsid w:val="00615683"/>
    <w:rsid w:val="00617E26"/>
    <w:rsid w:val="00624971"/>
    <w:rsid w:val="00625967"/>
    <w:rsid w:val="00632182"/>
    <w:rsid w:val="0063411C"/>
    <w:rsid w:val="00634F8D"/>
    <w:rsid w:val="00635A09"/>
    <w:rsid w:val="00644271"/>
    <w:rsid w:val="0064565C"/>
    <w:rsid w:val="00654858"/>
    <w:rsid w:val="006607B7"/>
    <w:rsid w:val="0066143F"/>
    <w:rsid w:val="00661C39"/>
    <w:rsid w:val="00662186"/>
    <w:rsid w:val="0066404A"/>
    <w:rsid w:val="00664669"/>
    <w:rsid w:val="00665E51"/>
    <w:rsid w:val="00666F7A"/>
    <w:rsid w:val="00670D53"/>
    <w:rsid w:val="00673B5B"/>
    <w:rsid w:val="00675270"/>
    <w:rsid w:val="006758F4"/>
    <w:rsid w:val="00681120"/>
    <w:rsid w:val="006853FC"/>
    <w:rsid w:val="0069059C"/>
    <w:rsid w:val="0069296C"/>
    <w:rsid w:val="00694683"/>
    <w:rsid w:val="006962BF"/>
    <w:rsid w:val="006A44DA"/>
    <w:rsid w:val="006A4540"/>
    <w:rsid w:val="006A5019"/>
    <w:rsid w:val="006A70F3"/>
    <w:rsid w:val="006A7EFB"/>
    <w:rsid w:val="006B17EE"/>
    <w:rsid w:val="006B1A1D"/>
    <w:rsid w:val="006B5D8A"/>
    <w:rsid w:val="006C0C11"/>
    <w:rsid w:val="006C6E17"/>
    <w:rsid w:val="006D0447"/>
    <w:rsid w:val="006D2919"/>
    <w:rsid w:val="006D403C"/>
    <w:rsid w:val="006E0EE3"/>
    <w:rsid w:val="006E1F7B"/>
    <w:rsid w:val="006E39CB"/>
    <w:rsid w:val="006E68B3"/>
    <w:rsid w:val="006E72F0"/>
    <w:rsid w:val="006F1D11"/>
    <w:rsid w:val="006F2260"/>
    <w:rsid w:val="006F46D5"/>
    <w:rsid w:val="006F7389"/>
    <w:rsid w:val="006F772B"/>
    <w:rsid w:val="00704862"/>
    <w:rsid w:val="007055CF"/>
    <w:rsid w:val="0071254F"/>
    <w:rsid w:val="00716542"/>
    <w:rsid w:val="007210F9"/>
    <w:rsid w:val="0072366A"/>
    <w:rsid w:val="00723F53"/>
    <w:rsid w:val="00726755"/>
    <w:rsid w:val="00727552"/>
    <w:rsid w:val="00730232"/>
    <w:rsid w:val="00733930"/>
    <w:rsid w:val="007427A5"/>
    <w:rsid w:val="0074395C"/>
    <w:rsid w:val="00751099"/>
    <w:rsid w:val="007531EB"/>
    <w:rsid w:val="007544F7"/>
    <w:rsid w:val="007577AF"/>
    <w:rsid w:val="00757E19"/>
    <w:rsid w:val="00761158"/>
    <w:rsid w:val="0076349D"/>
    <w:rsid w:val="00766464"/>
    <w:rsid w:val="00766C46"/>
    <w:rsid w:val="007677A9"/>
    <w:rsid w:val="007708A5"/>
    <w:rsid w:val="00773D46"/>
    <w:rsid w:val="00774A0D"/>
    <w:rsid w:val="00775950"/>
    <w:rsid w:val="00776264"/>
    <w:rsid w:val="007811BC"/>
    <w:rsid w:val="0078381C"/>
    <w:rsid w:val="00785D83"/>
    <w:rsid w:val="0078715F"/>
    <w:rsid w:val="00792EA6"/>
    <w:rsid w:val="007936DD"/>
    <w:rsid w:val="00793F7B"/>
    <w:rsid w:val="007954D7"/>
    <w:rsid w:val="007A0AC2"/>
    <w:rsid w:val="007A761A"/>
    <w:rsid w:val="007A7C2D"/>
    <w:rsid w:val="007B02B3"/>
    <w:rsid w:val="007B06D9"/>
    <w:rsid w:val="007B4F6F"/>
    <w:rsid w:val="007B5F4F"/>
    <w:rsid w:val="007B6E98"/>
    <w:rsid w:val="007C0881"/>
    <w:rsid w:val="007C3911"/>
    <w:rsid w:val="007C4260"/>
    <w:rsid w:val="007D2101"/>
    <w:rsid w:val="007D426C"/>
    <w:rsid w:val="007D511B"/>
    <w:rsid w:val="007D5FE1"/>
    <w:rsid w:val="007D6853"/>
    <w:rsid w:val="007D6C06"/>
    <w:rsid w:val="007E6377"/>
    <w:rsid w:val="007E6C2A"/>
    <w:rsid w:val="007E73CC"/>
    <w:rsid w:val="007F10EE"/>
    <w:rsid w:val="007F1F3E"/>
    <w:rsid w:val="007F47BB"/>
    <w:rsid w:val="007F4FD2"/>
    <w:rsid w:val="00801713"/>
    <w:rsid w:val="00801860"/>
    <w:rsid w:val="008042DB"/>
    <w:rsid w:val="00807261"/>
    <w:rsid w:val="008076AA"/>
    <w:rsid w:val="008079FF"/>
    <w:rsid w:val="0081102B"/>
    <w:rsid w:val="00812C33"/>
    <w:rsid w:val="00813C3D"/>
    <w:rsid w:val="008140EB"/>
    <w:rsid w:val="00815579"/>
    <w:rsid w:val="00816195"/>
    <w:rsid w:val="0081792C"/>
    <w:rsid w:val="00821066"/>
    <w:rsid w:val="00821BCB"/>
    <w:rsid w:val="00821F72"/>
    <w:rsid w:val="008230D9"/>
    <w:rsid w:val="00823D7A"/>
    <w:rsid w:val="008260F1"/>
    <w:rsid w:val="00826E98"/>
    <w:rsid w:val="00827094"/>
    <w:rsid w:val="0083428F"/>
    <w:rsid w:val="00834EE7"/>
    <w:rsid w:val="008357D0"/>
    <w:rsid w:val="00836BE9"/>
    <w:rsid w:val="00837205"/>
    <w:rsid w:val="00844FC4"/>
    <w:rsid w:val="00846447"/>
    <w:rsid w:val="00850F11"/>
    <w:rsid w:val="008510D4"/>
    <w:rsid w:val="008535A5"/>
    <w:rsid w:val="0085486E"/>
    <w:rsid w:val="00856ED3"/>
    <w:rsid w:val="00857B06"/>
    <w:rsid w:val="00861940"/>
    <w:rsid w:val="008621EC"/>
    <w:rsid w:val="00862D33"/>
    <w:rsid w:val="00863586"/>
    <w:rsid w:val="00867A88"/>
    <w:rsid w:val="0087383B"/>
    <w:rsid w:val="00877E31"/>
    <w:rsid w:val="00881873"/>
    <w:rsid w:val="00892D81"/>
    <w:rsid w:val="00895A24"/>
    <w:rsid w:val="00896733"/>
    <w:rsid w:val="00896987"/>
    <w:rsid w:val="008A2994"/>
    <w:rsid w:val="008A2EB3"/>
    <w:rsid w:val="008A3FF0"/>
    <w:rsid w:val="008A50D7"/>
    <w:rsid w:val="008A5D6C"/>
    <w:rsid w:val="008A71EE"/>
    <w:rsid w:val="008C2463"/>
    <w:rsid w:val="008C51B3"/>
    <w:rsid w:val="008D015A"/>
    <w:rsid w:val="008D2FA6"/>
    <w:rsid w:val="008D3895"/>
    <w:rsid w:val="008D48F9"/>
    <w:rsid w:val="008D5C40"/>
    <w:rsid w:val="008E04C1"/>
    <w:rsid w:val="008E0559"/>
    <w:rsid w:val="008E349A"/>
    <w:rsid w:val="008F291B"/>
    <w:rsid w:val="008F578D"/>
    <w:rsid w:val="009001B3"/>
    <w:rsid w:val="00906497"/>
    <w:rsid w:val="0091192E"/>
    <w:rsid w:val="00920368"/>
    <w:rsid w:val="00920C3F"/>
    <w:rsid w:val="00922923"/>
    <w:rsid w:val="0092366A"/>
    <w:rsid w:val="009257F4"/>
    <w:rsid w:val="0092666C"/>
    <w:rsid w:val="00932A4A"/>
    <w:rsid w:val="00933399"/>
    <w:rsid w:val="00936A25"/>
    <w:rsid w:val="00936C82"/>
    <w:rsid w:val="0094042E"/>
    <w:rsid w:val="00940EA5"/>
    <w:rsid w:val="00941783"/>
    <w:rsid w:val="00950D22"/>
    <w:rsid w:val="00952E48"/>
    <w:rsid w:val="00960FA2"/>
    <w:rsid w:val="00964E05"/>
    <w:rsid w:val="00972552"/>
    <w:rsid w:val="00975257"/>
    <w:rsid w:val="0097574A"/>
    <w:rsid w:val="00975E7B"/>
    <w:rsid w:val="009770BD"/>
    <w:rsid w:val="0097794F"/>
    <w:rsid w:val="00977FFB"/>
    <w:rsid w:val="009807D3"/>
    <w:rsid w:val="009828B2"/>
    <w:rsid w:val="0098437E"/>
    <w:rsid w:val="00986C93"/>
    <w:rsid w:val="009876F1"/>
    <w:rsid w:val="0099043F"/>
    <w:rsid w:val="00991093"/>
    <w:rsid w:val="00991B43"/>
    <w:rsid w:val="009936BC"/>
    <w:rsid w:val="00994CBA"/>
    <w:rsid w:val="00996912"/>
    <w:rsid w:val="00996A23"/>
    <w:rsid w:val="00996D2C"/>
    <w:rsid w:val="009978F5"/>
    <w:rsid w:val="009B640D"/>
    <w:rsid w:val="009C05DC"/>
    <w:rsid w:val="009C0C80"/>
    <w:rsid w:val="009C0CAA"/>
    <w:rsid w:val="009C1053"/>
    <w:rsid w:val="009C5F5B"/>
    <w:rsid w:val="009C6FD2"/>
    <w:rsid w:val="009D0444"/>
    <w:rsid w:val="009D0BB2"/>
    <w:rsid w:val="009D1B2A"/>
    <w:rsid w:val="009D1D81"/>
    <w:rsid w:val="009D2A92"/>
    <w:rsid w:val="009D4AFD"/>
    <w:rsid w:val="009D4CAA"/>
    <w:rsid w:val="009D5CD2"/>
    <w:rsid w:val="009D606E"/>
    <w:rsid w:val="009D6B20"/>
    <w:rsid w:val="009D7474"/>
    <w:rsid w:val="009E0D3D"/>
    <w:rsid w:val="009E2D55"/>
    <w:rsid w:val="009E3BB1"/>
    <w:rsid w:val="009E596C"/>
    <w:rsid w:val="009F0A19"/>
    <w:rsid w:val="009F1339"/>
    <w:rsid w:val="009F1A03"/>
    <w:rsid w:val="009F2950"/>
    <w:rsid w:val="009F4A87"/>
    <w:rsid w:val="009F5306"/>
    <w:rsid w:val="009F581C"/>
    <w:rsid w:val="009F6712"/>
    <w:rsid w:val="00A017C1"/>
    <w:rsid w:val="00A0478F"/>
    <w:rsid w:val="00A10EAB"/>
    <w:rsid w:val="00A112D7"/>
    <w:rsid w:val="00A14B64"/>
    <w:rsid w:val="00A1750C"/>
    <w:rsid w:val="00A2281F"/>
    <w:rsid w:val="00A24F34"/>
    <w:rsid w:val="00A25285"/>
    <w:rsid w:val="00A270C0"/>
    <w:rsid w:val="00A30F99"/>
    <w:rsid w:val="00A35396"/>
    <w:rsid w:val="00A36323"/>
    <w:rsid w:val="00A37082"/>
    <w:rsid w:val="00A418D8"/>
    <w:rsid w:val="00A44FAE"/>
    <w:rsid w:val="00A45060"/>
    <w:rsid w:val="00A45244"/>
    <w:rsid w:val="00A5229F"/>
    <w:rsid w:val="00A569F7"/>
    <w:rsid w:val="00A56D7A"/>
    <w:rsid w:val="00A5729C"/>
    <w:rsid w:val="00A61B96"/>
    <w:rsid w:val="00A63E19"/>
    <w:rsid w:val="00A66D8F"/>
    <w:rsid w:val="00A675FD"/>
    <w:rsid w:val="00A74517"/>
    <w:rsid w:val="00A75DBD"/>
    <w:rsid w:val="00A77820"/>
    <w:rsid w:val="00A809A8"/>
    <w:rsid w:val="00A81E25"/>
    <w:rsid w:val="00A82DDE"/>
    <w:rsid w:val="00A85437"/>
    <w:rsid w:val="00A86A41"/>
    <w:rsid w:val="00A8702E"/>
    <w:rsid w:val="00A87BBB"/>
    <w:rsid w:val="00A87F42"/>
    <w:rsid w:val="00A9357A"/>
    <w:rsid w:val="00A93EC9"/>
    <w:rsid w:val="00A96377"/>
    <w:rsid w:val="00A96BEB"/>
    <w:rsid w:val="00A96E24"/>
    <w:rsid w:val="00AA17AD"/>
    <w:rsid w:val="00AB15CD"/>
    <w:rsid w:val="00AB1DD8"/>
    <w:rsid w:val="00AB3BA1"/>
    <w:rsid w:val="00AB61EC"/>
    <w:rsid w:val="00AB6B3C"/>
    <w:rsid w:val="00AC1264"/>
    <w:rsid w:val="00AC59EC"/>
    <w:rsid w:val="00AD2AD4"/>
    <w:rsid w:val="00AD35EA"/>
    <w:rsid w:val="00AD3C40"/>
    <w:rsid w:val="00AD4884"/>
    <w:rsid w:val="00AD6F57"/>
    <w:rsid w:val="00AE01B2"/>
    <w:rsid w:val="00AE16BF"/>
    <w:rsid w:val="00AE1B00"/>
    <w:rsid w:val="00AE2194"/>
    <w:rsid w:val="00AE3718"/>
    <w:rsid w:val="00AF10D9"/>
    <w:rsid w:val="00AF2192"/>
    <w:rsid w:val="00AF2555"/>
    <w:rsid w:val="00AF3503"/>
    <w:rsid w:val="00AF4B97"/>
    <w:rsid w:val="00AF4C58"/>
    <w:rsid w:val="00AF5E52"/>
    <w:rsid w:val="00AF5F60"/>
    <w:rsid w:val="00B0579E"/>
    <w:rsid w:val="00B110DD"/>
    <w:rsid w:val="00B14CAD"/>
    <w:rsid w:val="00B15E20"/>
    <w:rsid w:val="00B233D4"/>
    <w:rsid w:val="00B24679"/>
    <w:rsid w:val="00B25A51"/>
    <w:rsid w:val="00B306EE"/>
    <w:rsid w:val="00B353DC"/>
    <w:rsid w:val="00B35D4F"/>
    <w:rsid w:val="00B4059F"/>
    <w:rsid w:val="00B41B3D"/>
    <w:rsid w:val="00B42284"/>
    <w:rsid w:val="00B44895"/>
    <w:rsid w:val="00B52E20"/>
    <w:rsid w:val="00B52FCF"/>
    <w:rsid w:val="00B56287"/>
    <w:rsid w:val="00B628F0"/>
    <w:rsid w:val="00B62B2C"/>
    <w:rsid w:val="00B67AB5"/>
    <w:rsid w:val="00B70BF1"/>
    <w:rsid w:val="00B82124"/>
    <w:rsid w:val="00B83565"/>
    <w:rsid w:val="00B84F20"/>
    <w:rsid w:val="00B862E7"/>
    <w:rsid w:val="00B8739C"/>
    <w:rsid w:val="00B87470"/>
    <w:rsid w:val="00B879AA"/>
    <w:rsid w:val="00B90158"/>
    <w:rsid w:val="00B918B5"/>
    <w:rsid w:val="00B919B3"/>
    <w:rsid w:val="00B9440A"/>
    <w:rsid w:val="00B95671"/>
    <w:rsid w:val="00B960A2"/>
    <w:rsid w:val="00B97D14"/>
    <w:rsid w:val="00BA3B81"/>
    <w:rsid w:val="00BA4C5E"/>
    <w:rsid w:val="00BA4D86"/>
    <w:rsid w:val="00BB3217"/>
    <w:rsid w:val="00BB7DBE"/>
    <w:rsid w:val="00BD0263"/>
    <w:rsid w:val="00BD3E44"/>
    <w:rsid w:val="00BD52A5"/>
    <w:rsid w:val="00BE1336"/>
    <w:rsid w:val="00BF4C2E"/>
    <w:rsid w:val="00BF511C"/>
    <w:rsid w:val="00C0582D"/>
    <w:rsid w:val="00C06FDD"/>
    <w:rsid w:val="00C07AD9"/>
    <w:rsid w:val="00C103DD"/>
    <w:rsid w:val="00C128F8"/>
    <w:rsid w:val="00C14CAE"/>
    <w:rsid w:val="00C16452"/>
    <w:rsid w:val="00C16DCF"/>
    <w:rsid w:val="00C21212"/>
    <w:rsid w:val="00C228DB"/>
    <w:rsid w:val="00C22953"/>
    <w:rsid w:val="00C22FC9"/>
    <w:rsid w:val="00C252C6"/>
    <w:rsid w:val="00C3079B"/>
    <w:rsid w:val="00C315B0"/>
    <w:rsid w:val="00C319C4"/>
    <w:rsid w:val="00C32030"/>
    <w:rsid w:val="00C32308"/>
    <w:rsid w:val="00C3317C"/>
    <w:rsid w:val="00C356ED"/>
    <w:rsid w:val="00C35EB0"/>
    <w:rsid w:val="00C40BEE"/>
    <w:rsid w:val="00C4123E"/>
    <w:rsid w:val="00C436FB"/>
    <w:rsid w:val="00C439E9"/>
    <w:rsid w:val="00C46517"/>
    <w:rsid w:val="00C47F25"/>
    <w:rsid w:val="00C50279"/>
    <w:rsid w:val="00C51A81"/>
    <w:rsid w:val="00C52B22"/>
    <w:rsid w:val="00C52F45"/>
    <w:rsid w:val="00C63F4C"/>
    <w:rsid w:val="00C6424D"/>
    <w:rsid w:val="00C730B1"/>
    <w:rsid w:val="00C74907"/>
    <w:rsid w:val="00C755DB"/>
    <w:rsid w:val="00C7624D"/>
    <w:rsid w:val="00C766D2"/>
    <w:rsid w:val="00C80F72"/>
    <w:rsid w:val="00C84306"/>
    <w:rsid w:val="00C84902"/>
    <w:rsid w:val="00C87740"/>
    <w:rsid w:val="00C909A7"/>
    <w:rsid w:val="00C90E23"/>
    <w:rsid w:val="00C91079"/>
    <w:rsid w:val="00C923FE"/>
    <w:rsid w:val="00CA581A"/>
    <w:rsid w:val="00CA7CA7"/>
    <w:rsid w:val="00CB0452"/>
    <w:rsid w:val="00CB19D1"/>
    <w:rsid w:val="00CB28D1"/>
    <w:rsid w:val="00CB5B29"/>
    <w:rsid w:val="00CB6F77"/>
    <w:rsid w:val="00CB7CB3"/>
    <w:rsid w:val="00CC3755"/>
    <w:rsid w:val="00CC39F3"/>
    <w:rsid w:val="00CC63FD"/>
    <w:rsid w:val="00CC6F24"/>
    <w:rsid w:val="00CC75EA"/>
    <w:rsid w:val="00CC7C8E"/>
    <w:rsid w:val="00CC7EFB"/>
    <w:rsid w:val="00CD086A"/>
    <w:rsid w:val="00CD4FA3"/>
    <w:rsid w:val="00CD6B8B"/>
    <w:rsid w:val="00CE75D7"/>
    <w:rsid w:val="00CE77EC"/>
    <w:rsid w:val="00CF4637"/>
    <w:rsid w:val="00CF6814"/>
    <w:rsid w:val="00CF6BE4"/>
    <w:rsid w:val="00D03688"/>
    <w:rsid w:val="00D037E7"/>
    <w:rsid w:val="00D039D7"/>
    <w:rsid w:val="00D1373B"/>
    <w:rsid w:val="00D1480B"/>
    <w:rsid w:val="00D20609"/>
    <w:rsid w:val="00D20C8C"/>
    <w:rsid w:val="00D2354A"/>
    <w:rsid w:val="00D23DA4"/>
    <w:rsid w:val="00D23F14"/>
    <w:rsid w:val="00D255A6"/>
    <w:rsid w:val="00D31E32"/>
    <w:rsid w:val="00D31F70"/>
    <w:rsid w:val="00D33A02"/>
    <w:rsid w:val="00D36A77"/>
    <w:rsid w:val="00D37A9E"/>
    <w:rsid w:val="00D4088D"/>
    <w:rsid w:val="00D46B52"/>
    <w:rsid w:val="00D47F23"/>
    <w:rsid w:val="00D509D8"/>
    <w:rsid w:val="00D520ED"/>
    <w:rsid w:val="00D55268"/>
    <w:rsid w:val="00D602DF"/>
    <w:rsid w:val="00D628EA"/>
    <w:rsid w:val="00D65923"/>
    <w:rsid w:val="00D65A89"/>
    <w:rsid w:val="00D66E80"/>
    <w:rsid w:val="00D75D90"/>
    <w:rsid w:val="00D76C21"/>
    <w:rsid w:val="00D84A0D"/>
    <w:rsid w:val="00D86CEE"/>
    <w:rsid w:val="00D90D79"/>
    <w:rsid w:val="00DA1F60"/>
    <w:rsid w:val="00DA1FB5"/>
    <w:rsid w:val="00DA5E75"/>
    <w:rsid w:val="00DA6571"/>
    <w:rsid w:val="00DB0B15"/>
    <w:rsid w:val="00DB16B6"/>
    <w:rsid w:val="00DB19A8"/>
    <w:rsid w:val="00DB3167"/>
    <w:rsid w:val="00DB32EA"/>
    <w:rsid w:val="00DB4932"/>
    <w:rsid w:val="00DC0743"/>
    <w:rsid w:val="00DC4E79"/>
    <w:rsid w:val="00DC5A45"/>
    <w:rsid w:val="00DD1540"/>
    <w:rsid w:val="00DD1E5C"/>
    <w:rsid w:val="00DD4686"/>
    <w:rsid w:val="00DE4D07"/>
    <w:rsid w:val="00DE7D93"/>
    <w:rsid w:val="00DF0333"/>
    <w:rsid w:val="00DF0A02"/>
    <w:rsid w:val="00DF1A8A"/>
    <w:rsid w:val="00DF2D05"/>
    <w:rsid w:val="00DF77CC"/>
    <w:rsid w:val="00E04794"/>
    <w:rsid w:val="00E1447D"/>
    <w:rsid w:val="00E15658"/>
    <w:rsid w:val="00E16768"/>
    <w:rsid w:val="00E21BA3"/>
    <w:rsid w:val="00E25D63"/>
    <w:rsid w:val="00E2697C"/>
    <w:rsid w:val="00E349AA"/>
    <w:rsid w:val="00E35C3D"/>
    <w:rsid w:val="00E36BBF"/>
    <w:rsid w:val="00E40D70"/>
    <w:rsid w:val="00E4466B"/>
    <w:rsid w:val="00E44928"/>
    <w:rsid w:val="00E44CD3"/>
    <w:rsid w:val="00E461AE"/>
    <w:rsid w:val="00E5021B"/>
    <w:rsid w:val="00E51848"/>
    <w:rsid w:val="00E52032"/>
    <w:rsid w:val="00E5270A"/>
    <w:rsid w:val="00E54832"/>
    <w:rsid w:val="00E62CD3"/>
    <w:rsid w:val="00E62EF0"/>
    <w:rsid w:val="00E65D32"/>
    <w:rsid w:val="00E67B0A"/>
    <w:rsid w:val="00E71292"/>
    <w:rsid w:val="00E71883"/>
    <w:rsid w:val="00E73BE2"/>
    <w:rsid w:val="00E74EEB"/>
    <w:rsid w:val="00E83A74"/>
    <w:rsid w:val="00E90D4A"/>
    <w:rsid w:val="00E91EF2"/>
    <w:rsid w:val="00E9289A"/>
    <w:rsid w:val="00E92A0A"/>
    <w:rsid w:val="00EA258B"/>
    <w:rsid w:val="00EA2D7F"/>
    <w:rsid w:val="00EA2EB5"/>
    <w:rsid w:val="00EA772E"/>
    <w:rsid w:val="00EB09B9"/>
    <w:rsid w:val="00EB17BA"/>
    <w:rsid w:val="00EB3EA3"/>
    <w:rsid w:val="00ED3DB2"/>
    <w:rsid w:val="00EE080B"/>
    <w:rsid w:val="00EE2C58"/>
    <w:rsid w:val="00EF29AD"/>
    <w:rsid w:val="00EF5116"/>
    <w:rsid w:val="00EF74F0"/>
    <w:rsid w:val="00F034D9"/>
    <w:rsid w:val="00F05437"/>
    <w:rsid w:val="00F05FF6"/>
    <w:rsid w:val="00F06FAF"/>
    <w:rsid w:val="00F074CB"/>
    <w:rsid w:val="00F07F07"/>
    <w:rsid w:val="00F13E29"/>
    <w:rsid w:val="00F15BA6"/>
    <w:rsid w:val="00F20050"/>
    <w:rsid w:val="00F21231"/>
    <w:rsid w:val="00F23842"/>
    <w:rsid w:val="00F23926"/>
    <w:rsid w:val="00F255B3"/>
    <w:rsid w:val="00F25C06"/>
    <w:rsid w:val="00F32111"/>
    <w:rsid w:val="00F33DA1"/>
    <w:rsid w:val="00F363E0"/>
    <w:rsid w:val="00F408D3"/>
    <w:rsid w:val="00F42DCE"/>
    <w:rsid w:val="00F47C32"/>
    <w:rsid w:val="00F520CD"/>
    <w:rsid w:val="00F542D6"/>
    <w:rsid w:val="00F54406"/>
    <w:rsid w:val="00F674A6"/>
    <w:rsid w:val="00F7046E"/>
    <w:rsid w:val="00F73C4C"/>
    <w:rsid w:val="00F753FB"/>
    <w:rsid w:val="00F830C8"/>
    <w:rsid w:val="00F837AE"/>
    <w:rsid w:val="00F87F2B"/>
    <w:rsid w:val="00F91173"/>
    <w:rsid w:val="00F924EC"/>
    <w:rsid w:val="00F94335"/>
    <w:rsid w:val="00F94E10"/>
    <w:rsid w:val="00F950F9"/>
    <w:rsid w:val="00F97E9E"/>
    <w:rsid w:val="00FA28BB"/>
    <w:rsid w:val="00FA4D0F"/>
    <w:rsid w:val="00FA7A57"/>
    <w:rsid w:val="00FB1B90"/>
    <w:rsid w:val="00FB2CA6"/>
    <w:rsid w:val="00FB3015"/>
    <w:rsid w:val="00FB3AF5"/>
    <w:rsid w:val="00FB3B71"/>
    <w:rsid w:val="00FC6DF3"/>
    <w:rsid w:val="00FD578C"/>
    <w:rsid w:val="00FD678D"/>
    <w:rsid w:val="00FE0BAA"/>
    <w:rsid w:val="00FE12C7"/>
    <w:rsid w:val="00FE1E36"/>
    <w:rsid w:val="00FE3973"/>
    <w:rsid w:val="00FE5B19"/>
    <w:rsid w:val="00FE5C6A"/>
    <w:rsid w:val="00FE7123"/>
    <w:rsid w:val="00FE7876"/>
    <w:rsid w:val="00FE796E"/>
    <w:rsid w:val="00FF0ADA"/>
    <w:rsid w:val="00FF1280"/>
    <w:rsid w:val="00FF5794"/>
    <w:rsid w:val="00FF69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AF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3720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3720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37205"/>
    <w:pPr>
      <w:keepNext/>
      <w:numPr>
        <w:ilvl w:val="2"/>
        <w:numId w:val="2"/>
      </w:numPr>
      <w:tabs>
        <w:tab w:val="left" w:pos="270"/>
        <w:tab w:val="left" w:pos="2160"/>
      </w:tabs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3720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37205"/>
    <w:pPr>
      <w:numPr>
        <w:ilvl w:val="4"/>
        <w:numId w:val="2"/>
      </w:numPr>
      <w:spacing w:before="240" w:after="60"/>
      <w:outlineLvl w:val="4"/>
    </w:pPr>
    <w:rPr>
      <w:rFonts w:ascii="Palatino Linotype" w:hAnsi="Palatino Linotype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3720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3720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83720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83720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A569F7"/>
    <w:rPr>
      <w:rFonts w:ascii="Verdana" w:hAnsi="Verdana"/>
      <w:sz w:val="16"/>
      <w:szCs w:val="20"/>
    </w:rPr>
  </w:style>
  <w:style w:type="character" w:customStyle="1" w:styleId="BodyText3Char">
    <w:name w:val="Body Text 3 Char"/>
    <w:link w:val="BodyText3"/>
    <w:rsid w:val="00A569F7"/>
    <w:rPr>
      <w:rFonts w:ascii="Verdana" w:eastAsia="Times New Roman" w:hAnsi="Verdana" w:cs="Times New Roman"/>
      <w:sz w:val="1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D36A77"/>
    <w:pPr>
      <w:ind w:left="720"/>
      <w:contextualSpacing/>
    </w:pPr>
    <w:rPr>
      <w:sz w:val="20"/>
      <w:szCs w:val="20"/>
    </w:rPr>
  </w:style>
  <w:style w:type="character" w:styleId="Strong">
    <w:name w:val="Strong"/>
    <w:uiPriority w:val="22"/>
    <w:qFormat/>
    <w:rsid w:val="00D36A77"/>
    <w:rPr>
      <w:b/>
      <w:bCs/>
    </w:rPr>
  </w:style>
  <w:style w:type="paragraph" w:customStyle="1" w:styleId="Default">
    <w:name w:val="Default"/>
    <w:rsid w:val="00D36A77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727552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72755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66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4669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66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4669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625967"/>
    <w:rPr>
      <w:color w:val="0000FF"/>
      <w:u w:val="single"/>
    </w:rPr>
  </w:style>
  <w:style w:type="table" w:styleId="TableGrid">
    <w:name w:val="Table Grid"/>
    <w:basedOn w:val="TableNormal"/>
    <w:uiPriority w:val="59"/>
    <w:rsid w:val="004910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rsid w:val="00AF10D9"/>
    <w:pPr>
      <w:spacing w:after="200" w:line="276" w:lineRule="auto"/>
      <w:ind w:left="720"/>
    </w:pPr>
    <w:rPr>
      <w:sz w:val="20"/>
      <w:szCs w:val="20"/>
    </w:rPr>
  </w:style>
  <w:style w:type="paragraph" w:customStyle="1" w:styleId="Normal1">
    <w:name w:val="Normal1"/>
    <w:rsid w:val="007210F9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rsid w:val="00F25C06"/>
    <w:rPr>
      <w:rFonts w:ascii="Times New Roman" w:eastAsia="Times New Roman" w:hAnsi="Times New Roman"/>
      <w:lang w:val="en-US" w:eastAsia="en-US"/>
    </w:rPr>
  </w:style>
  <w:style w:type="paragraph" w:styleId="NoSpacing">
    <w:name w:val="No Spacing"/>
    <w:uiPriority w:val="1"/>
    <w:qFormat/>
    <w:rsid w:val="00E52032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E52032"/>
    <w:pPr>
      <w:spacing w:before="100" w:beforeAutospacing="1" w:after="100" w:afterAutospacing="1"/>
    </w:pPr>
  </w:style>
  <w:style w:type="paragraph" w:customStyle="1" w:styleId="m-406435835792144364gmail-normal1">
    <w:name w:val="m_-406435835792144364gmail-normal1"/>
    <w:basedOn w:val="Normal"/>
    <w:rsid w:val="00A45244"/>
    <w:pPr>
      <w:spacing w:before="100" w:beforeAutospacing="1" w:after="100" w:afterAutospacing="1"/>
    </w:pPr>
  </w:style>
  <w:style w:type="paragraph" w:customStyle="1" w:styleId="m-406435835792144364gmail-msonospacing">
    <w:name w:val="m_-406435835792144364gmail-msonospacing"/>
    <w:basedOn w:val="Normal"/>
    <w:rsid w:val="00A45244"/>
    <w:pPr>
      <w:spacing w:before="100" w:beforeAutospacing="1" w:after="100" w:afterAutospacing="1"/>
    </w:pPr>
  </w:style>
  <w:style w:type="paragraph" w:customStyle="1" w:styleId="m-406435835792144364gmail-msolistparagraph">
    <w:name w:val="m_-406435835792144364gmail-msolistparagraph"/>
    <w:basedOn w:val="Normal"/>
    <w:rsid w:val="00A45244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826E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6E98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gbob">
    <w:name w:val="gb_ob"/>
    <w:basedOn w:val="DefaultParagraphFont"/>
    <w:rsid w:val="0097794F"/>
  </w:style>
  <w:style w:type="paragraph" w:customStyle="1" w:styleId="m4973096514184802590gmail-msolistparagraph">
    <w:name w:val="m_4973096514184802590gmail-msolistparagraph"/>
    <w:basedOn w:val="Normal"/>
    <w:rsid w:val="00323D5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57"/>
    <w:rPr>
      <w:rFonts w:ascii="Tahoma" w:eastAsia="Times New Roman" w:hAnsi="Tahoma" w:cs="Tahoma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unhideWhenUsed/>
    <w:rsid w:val="0083720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372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37205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37205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37205"/>
    <w:rPr>
      <w:rFonts w:ascii="Times New Roman" w:eastAsia="Times New Roman" w:hAnsi="Times New Roman"/>
      <w:b/>
      <w:sz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37205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37205"/>
    <w:rPr>
      <w:rFonts w:ascii="Palatino Linotype" w:eastAsia="Times New Roman" w:hAnsi="Palatino Linotype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37205"/>
    <w:rPr>
      <w:rFonts w:ascii="Times New Roman" w:eastAsia="Times New Roman" w:hAnsi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8372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37205"/>
    <w:rPr>
      <w:rFonts w:ascii="Times New Roman" w:eastAsia="Times New Roman" w:hAnsi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37205"/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ResumeHeading">
    <w:name w:val="Resume Heading"/>
    <w:basedOn w:val="Heading2"/>
    <w:rsid w:val="00837205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DefaultText">
    <w:name w:val="Default Text"/>
    <w:basedOn w:val="Normal"/>
    <w:uiPriority w:val="99"/>
    <w:rsid w:val="00632182"/>
    <w:pPr>
      <w:suppressAutoHyphens/>
    </w:pPr>
    <w:rPr>
      <w:color w:val="000000"/>
      <w:lang w:eastAsia="ar-SA"/>
    </w:rPr>
  </w:style>
  <w:style w:type="character" w:customStyle="1" w:styleId="HeaderChar1">
    <w:name w:val="Header Char1"/>
    <w:uiPriority w:val="99"/>
    <w:semiHidden/>
    <w:locked/>
    <w:rsid w:val="00250184"/>
    <w:rPr>
      <w:sz w:val="24"/>
      <w:szCs w:val="24"/>
      <w:lang w:eastAsia="ar-SA" w:bidi="ar-SA"/>
    </w:rPr>
  </w:style>
  <w:style w:type="paragraph" w:customStyle="1" w:styleId="asTABLETEXT">
    <w:name w:val="as TABLE TEXT"/>
    <w:basedOn w:val="Normal"/>
    <w:uiPriority w:val="99"/>
    <w:rsid w:val="00250184"/>
    <w:pPr>
      <w:spacing w:before="60" w:after="60" w:line="312" w:lineRule="auto"/>
    </w:pPr>
    <w:rPr>
      <w:rFonts w:ascii="Calibri" w:hAnsi="Calibri"/>
      <w:b/>
      <w:sz w:val="18"/>
      <w:szCs w:val="18"/>
    </w:rPr>
  </w:style>
  <w:style w:type="character" w:customStyle="1" w:styleId="BodyTextChar1">
    <w:name w:val="Body Text Char1"/>
    <w:uiPriority w:val="99"/>
    <w:semiHidden/>
    <w:locked/>
    <w:rsid w:val="00187DEB"/>
    <w:rPr>
      <w:sz w:val="24"/>
      <w:szCs w:val="24"/>
      <w:lang w:eastAsia="ar-SA" w:bidi="ar-SA"/>
    </w:rPr>
  </w:style>
  <w:style w:type="paragraph" w:customStyle="1" w:styleId="normal0">
    <w:name w:val="#normal"/>
    <w:basedOn w:val="BodyText"/>
    <w:rsid w:val="000E5887"/>
    <w:pPr>
      <w:suppressAutoHyphens/>
      <w:autoSpaceDE w:val="0"/>
      <w:spacing w:before="120" w:after="0"/>
    </w:pPr>
    <w:rPr>
      <w:rFonts w:ascii="Arial" w:hAnsi="Arial" w:cs="Arial"/>
      <w:color w:val="000000"/>
      <w:sz w:val="20"/>
      <w:szCs w:val="20"/>
      <w:lang w:val="en-AU" w:eastAsia="ar-SA"/>
    </w:rPr>
  </w:style>
  <w:style w:type="paragraph" w:customStyle="1" w:styleId="NoSpacing1">
    <w:name w:val="No Spacing1"/>
    <w:qFormat/>
    <w:rsid w:val="00A35396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1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7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0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7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iles.google.com/?hl=en&amp;tab=mX&amp;authuser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rupathiguduri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A4A589D8E6E40338BDFA3C16F8FF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7728F-EE2D-4B08-B569-F75F8762213A}"/>
      </w:docPartPr>
      <w:docPartBody>
        <w:p w:rsidR="00832143" w:rsidRDefault="00363AB9" w:rsidP="00363AB9">
          <w:pPr>
            <w:pStyle w:val="FA4A589D8E6E40338BDFA3C16F8FF4B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63AB9"/>
    <w:rsid w:val="00000D05"/>
    <w:rsid w:val="000E54E9"/>
    <w:rsid w:val="00192652"/>
    <w:rsid w:val="00292F39"/>
    <w:rsid w:val="00363AB9"/>
    <w:rsid w:val="00372269"/>
    <w:rsid w:val="00832143"/>
    <w:rsid w:val="00955D0D"/>
    <w:rsid w:val="00A00DCB"/>
    <w:rsid w:val="00BC334E"/>
    <w:rsid w:val="00DC6733"/>
    <w:rsid w:val="00FE4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4A589D8E6E40338BDFA3C16F8FF4B8">
    <w:name w:val="FA4A589D8E6E40338BDFA3C16F8FF4B8"/>
    <w:rsid w:val="00363AB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4681</CharactersWithSpaces>
  <SharedDoc>false</SharedDoc>
  <HLinks>
    <vt:vector size="6" baseType="variant">
      <vt:variant>
        <vt:i4>65657</vt:i4>
      </vt:variant>
      <vt:variant>
        <vt:i4>0</vt:i4>
      </vt:variant>
      <vt:variant>
        <vt:i4>0</vt:i4>
      </vt:variant>
      <vt:variant>
        <vt:i4>5</vt:i4>
      </vt:variant>
      <vt:variant>
        <vt:lpwstr>mailto:sdsajeed129@gmail.com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Windows User</dc:creator>
  <cp:lastModifiedBy>dell</cp:lastModifiedBy>
  <cp:revision>2</cp:revision>
  <cp:lastPrinted>2015-02-26T05:00:00Z</cp:lastPrinted>
  <dcterms:created xsi:type="dcterms:W3CDTF">2023-10-04T12:13:00Z</dcterms:created>
  <dcterms:modified xsi:type="dcterms:W3CDTF">2023-10-04T12:13:00Z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db84af3fb75135917a62289b73d33869f3fe97ce8823d57beddd41d3c4e321d8</vt:lpwstr>
  </property>
</Properties>
</file>